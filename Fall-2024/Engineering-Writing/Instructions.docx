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CDACB" w14:textId="77777777" w:rsidR="005D7940" w:rsidRDefault="005D7940" w:rsidP="005D7940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B84A35D" wp14:editId="3C9DAC79">
                <wp:simplePos x="0" y="0"/>
                <wp:positionH relativeFrom="column">
                  <wp:posOffset>-904875</wp:posOffset>
                </wp:positionH>
                <wp:positionV relativeFrom="paragraph">
                  <wp:posOffset>-914400</wp:posOffset>
                </wp:positionV>
                <wp:extent cx="8247380" cy="3026410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A123B" id="Graphic 17" o:spid="_x0000_s1026" alt="&quot;&quot;" style="position:absolute;margin-left:-71.25pt;margin-top:-1in;width:649.4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Uh6Q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p w14:paraId="3E81F32A" w14:textId="77777777" w:rsidR="00284AB4" w:rsidRDefault="00284AB4" w:rsidP="00284AB4">
      <w:pPr>
        <w:jc w:val="center"/>
        <w:rPr>
          <w:rFonts w:asciiTheme="majorHAnsi" w:hAnsiTheme="majorHAnsi"/>
          <w:sz w:val="72"/>
          <w:szCs w:val="72"/>
        </w:rPr>
      </w:pPr>
    </w:p>
    <w:p w14:paraId="1A704711" w14:textId="77777777" w:rsidR="00284AB4" w:rsidRDefault="00284AB4" w:rsidP="00284AB4">
      <w:pPr>
        <w:jc w:val="center"/>
        <w:rPr>
          <w:rFonts w:asciiTheme="majorHAnsi" w:hAnsiTheme="majorHAnsi"/>
          <w:sz w:val="72"/>
          <w:szCs w:val="72"/>
        </w:rPr>
      </w:pPr>
    </w:p>
    <w:p w14:paraId="541DA902" w14:textId="77777777" w:rsidR="00284AB4" w:rsidRDefault="00284AB4" w:rsidP="00284AB4">
      <w:pPr>
        <w:jc w:val="center"/>
        <w:rPr>
          <w:rFonts w:asciiTheme="majorHAnsi" w:hAnsiTheme="majorHAnsi"/>
          <w:sz w:val="72"/>
          <w:szCs w:val="72"/>
        </w:rPr>
      </w:pPr>
    </w:p>
    <w:p w14:paraId="6E05E408" w14:textId="77777777" w:rsidR="00284AB4" w:rsidRDefault="00284AB4" w:rsidP="00284AB4">
      <w:pPr>
        <w:jc w:val="center"/>
        <w:rPr>
          <w:rFonts w:asciiTheme="majorHAnsi" w:hAnsiTheme="majorHAnsi"/>
          <w:sz w:val="72"/>
          <w:szCs w:val="72"/>
        </w:rPr>
      </w:pPr>
    </w:p>
    <w:p w14:paraId="5EE87B26" w14:textId="77777777" w:rsidR="00284AB4" w:rsidRDefault="00284AB4" w:rsidP="00284AB4">
      <w:pPr>
        <w:jc w:val="center"/>
        <w:rPr>
          <w:rFonts w:asciiTheme="majorHAnsi" w:hAnsiTheme="majorHAnsi"/>
          <w:sz w:val="72"/>
          <w:szCs w:val="72"/>
        </w:rPr>
      </w:pPr>
    </w:p>
    <w:p w14:paraId="6EBC5E90" w14:textId="0B82C5C7" w:rsidR="00A66B18" w:rsidRPr="00284AB4" w:rsidRDefault="009E15E8" w:rsidP="00284AB4">
      <w:pPr>
        <w:jc w:val="center"/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72"/>
          <w:szCs w:val="72"/>
        </w:rPr>
        <w:t xml:space="preserve">How to </w:t>
      </w:r>
      <w:r w:rsidR="00284AB4" w:rsidRPr="00284AB4">
        <w:rPr>
          <w:rFonts w:asciiTheme="majorHAnsi" w:hAnsiTheme="majorHAnsi"/>
          <w:sz w:val="72"/>
          <w:szCs w:val="72"/>
        </w:rPr>
        <w:t>Install SolidWorks with</w:t>
      </w:r>
      <w:r w:rsidR="000E018C">
        <w:rPr>
          <w:rFonts w:asciiTheme="majorHAnsi" w:hAnsiTheme="majorHAnsi"/>
          <w:sz w:val="72"/>
          <w:szCs w:val="72"/>
        </w:rPr>
        <w:t xml:space="preserve"> a</w:t>
      </w:r>
      <w:r w:rsidR="00284AB4" w:rsidRPr="00284AB4">
        <w:rPr>
          <w:rFonts w:asciiTheme="majorHAnsi" w:hAnsiTheme="majorHAnsi"/>
          <w:sz w:val="72"/>
          <w:szCs w:val="72"/>
        </w:rPr>
        <w:t xml:space="preserve"> Wright State University Account</w:t>
      </w:r>
    </w:p>
    <w:p w14:paraId="69082419" w14:textId="77777777" w:rsidR="00284AB4" w:rsidRDefault="00284AB4" w:rsidP="00284AB4">
      <w:pPr>
        <w:jc w:val="center"/>
        <w:rPr>
          <w:rFonts w:asciiTheme="majorHAnsi" w:hAnsiTheme="majorHAnsi"/>
          <w:sz w:val="72"/>
          <w:szCs w:val="72"/>
        </w:rPr>
      </w:pPr>
    </w:p>
    <w:p w14:paraId="3DF05DB3" w14:textId="77777777" w:rsidR="00284AB4" w:rsidRDefault="00284AB4" w:rsidP="00284AB4">
      <w:pPr>
        <w:jc w:val="center"/>
        <w:rPr>
          <w:rFonts w:asciiTheme="majorHAnsi" w:hAnsiTheme="majorHAnsi"/>
          <w:sz w:val="72"/>
          <w:szCs w:val="72"/>
        </w:rPr>
      </w:pPr>
    </w:p>
    <w:p w14:paraId="533731B4" w14:textId="77777777" w:rsidR="00284AB4" w:rsidRDefault="00284AB4" w:rsidP="00284AB4">
      <w:pPr>
        <w:jc w:val="center"/>
        <w:rPr>
          <w:rFonts w:asciiTheme="majorHAnsi" w:hAnsiTheme="majorHAnsi"/>
          <w:sz w:val="72"/>
          <w:szCs w:val="72"/>
        </w:rPr>
      </w:pPr>
    </w:p>
    <w:p w14:paraId="5EE9D149" w14:textId="77777777" w:rsidR="00284AB4" w:rsidRDefault="00284AB4" w:rsidP="00284AB4">
      <w:pPr>
        <w:jc w:val="center"/>
        <w:rPr>
          <w:rFonts w:asciiTheme="majorHAnsi" w:hAnsiTheme="majorHAnsi"/>
          <w:sz w:val="72"/>
          <w:szCs w:val="72"/>
        </w:rPr>
      </w:pPr>
    </w:p>
    <w:p w14:paraId="2E166659" w14:textId="77777777" w:rsidR="00284AB4" w:rsidRDefault="00284AB4" w:rsidP="00730F90">
      <w:pPr>
        <w:ind w:right="720"/>
        <w:rPr>
          <w:rFonts w:asciiTheme="majorHAnsi" w:hAnsiTheme="majorHAnsi"/>
          <w:sz w:val="72"/>
          <w:szCs w:val="72"/>
        </w:rPr>
      </w:pPr>
    </w:p>
    <w:p w14:paraId="63117EC4" w14:textId="31392362" w:rsidR="00730F90" w:rsidRDefault="00730F90" w:rsidP="00730F90">
      <w:pPr>
        <w:spacing w:after="0" w:line="480" w:lineRule="auto"/>
        <w:ind w:right="720"/>
        <w:rPr>
          <w:rFonts w:ascii="Times New Roman" w:hAnsi="Times New Roman" w:cs="Times New Roman"/>
          <w:b/>
          <w:bCs/>
          <w:sz w:val="32"/>
          <w:szCs w:val="32"/>
        </w:rPr>
      </w:pPr>
      <w:r w:rsidRPr="00730F90">
        <w:rPr>
          <w:rFonts w:ascii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>ntroduction</w:t>
      </w:r>
    </w:p>
    <w:p w14:paraId="35BB9587" w14:textId="78642086" w:rsidR="00730F90" w:rsidRDefault="00730F90" w:rsidP="00730F90">
      <w:p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These instructions explain how to install SolidWorks on a computer, given that the user has a Wright State University (WSU) account. SolidWorks allows for 3D modeling and design and is used frequently by mechanical engineers. By having a WSU account, a user can access a free version of SolidWorks that allows him to start creating 3-dimensional designs quickly and easily.</w:t>
      </w:r>
    </w:p>
    <w:p w14:paraId="47641C58" w14:textId="77777777" w:rsidR="0012246E" w:rsidRDefault="0012246E" w:rsidP="00730F90">
      <w:p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</w:p>
    <w:p w14:paraId="797420DB" w14:textId="151EE848" w:rsidR="00730F90" w:rsidRDefault="00730F90" w:rsidP="00730F90">
      <w:pPr>
        <w:spacing w:after="0" w:line="480" w:lineRule="auto"/>
        <w:ind w:righ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Parts Required</w:t>
      </w:r>
    </w:p>
    <w:p w14:paraId="58A3D10C" w14:textId="15069167" w:rsidR="00730F90" w:rsidRDefault="00730F90" w:rsidP="00730F90">
      <w:p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The items required for this installation are as follows:</w:t>
      </w:r>
    </w:p>
    <w:p w14:paraId="2FECA4B9" w14:textId="079BA2D1" w:rsidR="00730F90" w:rsidRDefault="00730F90" w:rsidP="00730F90">
      <w:pPr>
        <w:pStyle w:val="ListParagraph"/>
        <w:numPr>
          <w:ilvl w:val="0"/>
          <w:numId w:val="11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computer with at least 16 GB of RAM</w:t>
      </w:r>
      <w:r w:rsidR="00AB5C67">
        <w:rPr>
          <w:rFonts w:ascii="Times New Roman" w:hAnsi="Times New Roman" w:cs="Times New Roman"/>
          <w:sz w:val="24"/>
          <w:szCs w:val="24"/>
        </w:rPr>
        <w:t xml:space="preserve"> and 20 GB of available storage</w:t>
      </w:r>
    </w:p>
    <w:p w14:paraId="7DF79AA6" w14:textId="745028AE" w:rsidR="00730F90" w:rsidRDefault="00730F90" w:rsidP="00730F90">
      <w:pPr>
        <w:pStyle w:val="ListParagraph"/>
        <w:numPr>
          <w:ilvl w:val="0"/>
          <w:numId w:val="11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internet connection</w:t>
      </w:r>
    </w:p>
    <w:p w14:paraId="32C77DEF" w14:textId="4ED8A58A" w:rsidR="00084C55" w:rsidRDefault="00084C55" w:rsidP="00730F90">
      <w:pPr>
        <w:pStyle w:val="ListParagraph"/>
        <w:numPr>
          <w:ilvl w:val="0"/>
          <w:numId w:val="11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internet browser</w:t>
      </w:r>
    </w:p>
    <w:p w14:paraId="2A0F4574" w14:textId="5EE120AE" w:rsidR="0012246E" w:rsidRDefault="0012246E" w:rsidP="00730F90">
      <w:pPr>
        <w:pStyle w:val="ListParagraph"/>
        <w:numPr>
          <w:ilvl w:val="0"/>
          <w:numId w:val="11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Wright State University WINGS account</w:t>
      </w:r>
    </w:p>
    <w:p w14:paraId="4BBB90A0" w14:textId="77777777" w:rsidR="00A53FF6" w:rsidRDefault="00A53FF6" w:rsidP="00A53FF6">
      <w:p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</w:p>
    <w:p w14:paraId="47C835B6" w14:textId="4B547BB5" w:rsidR="00A53FF6" w:rsidRDefault="00A53FF6" w:rsidP="00A53FF6">
      <w:pPr>
        <w:spacing w:after="0" w:line="480" w:lineRule="auto"/>
        <w:ind w:righ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Notes</w:t>
      </w:r>
    </w:p>
    <w:p w14:paraId="3E7D7244" w14:textId="1278D477" w:rsidR="00A22785" w:rsidRDefault="00A53FF6" w:rsidP="00664158">
      <w:pPr>
        <w:pStyle w:val="ListParagraph"/>
        <w:numPr>
          <w:ilvl w:val="0"/>
          <w:numId w:val="14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664158">
        <w:rPr>
          <w:rFonts w:ascii="Times New Roman" w:hAnsi="Times New Roman" w:cs="Times New Roman"/>
          <w:sz w:val="24"/>
          <w:szCs w:val="24"/>
        </w:rPr>
        <w:t xml:space="preserve">This instruction manual assumes you have never installed </w:t>
      </w:r>
      <w:r w:rsidR="00FC5A2C" w:rsidRPr="00664158">
        <w:rPr>
          <w:rFonts w:ascii="Times New Roman" w:hAnsi="Times New Roman" w:cs="Times New Roman"/>
          <w:sz w:val="24"/>
          <w:szCs w:val="24"/>
        </w:rPr>
        <w:t>SolidWorks on your device before. If you have, you will need to uninstall any pre-existing versions of SolidWorks</w:t>
      </w:r>
      <w:r w:rsidR="00A22785" w:rsidRPr="00664158">
        <w:rPr>
          <w:rFonts w:ascii="Times New Roman" w:hAnsi="Times New Roman" w:cs="Times New Roman"/>
          <w:sz w:val="24"/>
          <w:szCs w:val="24"/>
        </w:rPr>
        <w:t xml:space="preserve"> on your computer</w:t>
      </w:r>
      <w:r w:rsidR="008A4725">
        <w:rPr>
          <w:rFonts w:ascii="Times New Roman" w:hAnsi="Times New Roman" w:cs="Times New Roman"/>
          <w:sz w:val="24"/>
          <w:szCs w:val="24"/>
        </w:rPr>
        <w:t xml:space="preserve"> </w:t>
      </w:r>
      <w:r w:rsidR="00677C51">
        <w:rPr>
          <w:rFonts w:ascii="Times New Roman" w:hAnsi="Times New Roman" w:cs="Times New Roman"/>
          <w:sz w:val="24"/>
          <w:szCs w:val="24"/>
        </w:rPr>
        <w:t>before</w:t>
      </w:r>
      <w:r w:rsidR="008A4725">
        <w:rPr>
          <w:rFonts w:ascii="Times New Roman" w:hAnsi="Times New Roman" w:cs="Times New Roman"/>
          <w:sz w:val="24"/>
          <w:szCs w:val="24"/>
        </w:rPr>
        <w:t xml:space="preserve"> follow</w:t>
      </w:r>
      <w:r w:rsidR="00677C51">
        <w:rPr>
          <w:rFonts w:ascii="Times New Roman" w:hAnsi="Times New Roman" w:cs="Times New Roman"/>
          <w:sz w:val="24"/>
          <w:szCs w:val="24"/>
        </w:rPr>
        <w:t xml:space="preserve">ing </w:t>
      </w:r>
      <w:r w:rsidR="008A4725">
        <w:rPr>
          <w:rFonts w:ascii="Times New Roman" w:hAnsi="Times New Roman" w:cs="Times New Roman"/>
          <w:sz w:val="24"/>
          <w:szCs w:val="24"/>
        </w:rPr>
        <w:t>this guide</w:t>
      </w:r>
      <w:r w:rsidR="00A22785" w:rsidRPr="00664158">
        <w:rPr>
          <w:rFonts w:ascii="Times New Roman" w:hAnsi="Times New Roman" w:cs="Times New Roman"/>
          <w:sz w:val="24"/>
          <w:szCs w:val="24"/>
        </w:rPr>
        <w:t>.</w:t>
      </w:r>
    </w:p>
    <w:p w14:paraId="16072244" w14:textId="68029863" w:rsidR="00194E1E" w:rsidRPr="00194E1E" w:rsidRDefault="00F0564A" w:rsidP="00194E1E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you are a Wright State University student, your WINGS account username should be 7 digits, with the format “w###[your initials]”. If you are unsure of your username, contact the WSU help desk.</w:t>
      </w:r>
    </w:p>
    <w:p w14:paraId="6F804F4F" w14:textId="77777777" w:rsidR="00F0564A" w:rsidRPr="00F0564A" w:rsidRDefault="00F0564A" w:rsidP="00F0564A">
      <w:pPr>
        <w:pStyle w:val="ListParagraph"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5B09553" w14:textId="446B4B96" w:rsidR="0012246E" w:rsidRDefault="0012246E" w:rsidP="0012246E">
      <w:pPr>
        <w:spacing w:after="0" w:line="480" w:lineRule="auto"/>
        <w:ind w:righ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Directions</w:t>
      </w:r>
    </w:p>
    <w:p w14:paraId="35263DBE" w14:textId="45B3A6AE" w:rsidR="005D21C3" w:rsidRDefault="005D21C3" w:rsidP="0012246E">
      <w:pPr>
        <w:pStyle w:val="ListParagraph"/>
        <w:numPr>
          <w:ilvl w:val="0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 a SolidWorks serial number through </w:t>
      </w:r>
      <w:r w:rsidR="00A17724">
        <w:rPr>
          <w:rFonts w:ascii="Times New Roman" w:hAnsi="Times New Roman" w:cs="Times New Roman"/>
          <w:sz w:val="24"/>
          <w:szCs w:val="24"/>
        </w:rPr>
        <w:t>WSU Engineering department.</w:t>
      </w:r>
    </w:p>
    <w:p w14:paraId="74BAE484" w14:textId="63D290EE" w:rsidR="00C84493" w:rsidRPr="00A17724" w:rsidRDefault="00A17724" w:rsidP="00A17724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727F1A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6B8912" wp14:editId="1BEBCF5D">
                <wp:simplePos x="0" y="0"/>
                <wp:positionH relativeFrom="column">
                  <wp:posOffset>3248025</wp:posOffset>
                </wp:positionH>
                <wp:positionV relativeFrom="paragraph">
                  <wp:posOffset>4266565</wp:posOffset>
                </wp:positionV>
                <wp:extent cx="80010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32BB" w14:textId="2D874A2E" w:rsidR="00727F1A" w:rsidRDefault="00727F1A" w:rsidP="00727F1A">
                            <w:pPr>
                              <w:jc w:val="center"/>
                            </w:pPr>
                            <w: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B89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.75pt;margin-top:335.95pt;width:63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" filled="f" stroked="f">
                <v:textbox>
                  <w:txbxContent>
                    <w:p w14:paraId="52C132BB" w14:textId="2D874A2E" w:rsidR="00727F1A" w:rsidRDefault="00727F1A" w:rsidP="00727F1A">
                      <w:pPr>
                        <w:jc w:val="center"/>
                      </w:pPr>
                      <w: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46E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1" w:history="1">
        <w:r w:rsidR="0012246E" w:rsidRPr="004F75E5">
          <w:rPr>
            <w:rStyle w:val="Hyperlink"/>
            <w:rFonts w:ascii="Times New Roman" w:hAnsi="Times New Roman" w:cs="Times New Roman"/>
            <w:sz w:val="24"/>
            <w:szCs w:val="24"/>
          </w:rPr>
          <w:t>https://people.wright.edu/craig.baudendistel</w:t>
        </w:r>
      </w:hyperlink>
      <w:r w:rsidR="0012246E">
        <w:rPr>
          <w:rFonts w:ascii="Times New Roman" w:hAnsi="Times New Roman" w:cs="Times New Roman"/>
          <w:sz w:val="24"/>
          <w:szCs w:val="24"/>
        </w:rPr>
        <w:t xml:space="preserve"> in your preferred internet browser. (This is the profile for Craig Baudendistel a professor of Mechanical &amp; Materials Engineering at WSU.)</w:t>
      </w:r>
    </w:p>
    <w:p w14:paraId="066A5745" w14:textId="123A5B70" w:rsidR="0012246E" w:rsidRPr="005A3746" w:rsidRDefault="00282E47" w:rsidP="00A17724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540AB" wp14:editId="5984D611">
                <wp:simplePos x="0" y="0"/>
                <wp:positionH relativeFrom="column">
                  <wp:posOffset>4657725</wp:posOffset>
                </wp:positionH>
                <wp:positionV relativeFrom="paragraph">
                  <wp:posOffset>2058670</wp:posOffset>
                </wp:positionV>
                <wp:extent cx="400050" cy="142875"/>
                <wp:effectExtent l="0" t="0" r="0" b="9525"/>
                <wp:wrapNone/>
                <wp:docPr id="1128064105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1428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7729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366.75pt;margin-top:162.1pt;width:31.5pt;height:11.2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" adj="17743" fillcolor="#c00000" stroked="f" strokeweight="1pt"/>
            </w:pict>
          </mc:Fallback>
        </mc:AlternateContent>
      </w:r>
      <w:r w:rsidR="0012246E" w:rsidRPr="0012246E">
        <w:rPr>
          <w:rFonts w:ascii="Times New Roman" w:hAnsi="Times New Roman" w:cs="Times New Roman"/>
          <w:sz w:val="24"/>
          <w:szCs w:val="24"/>
        </w:rPr>
        <w:t>Click on the “Install Solid</w:t>
      </w:r>
      <w:r w:rsidR="0012246E">
        <w:rPr>
          <w:rFonts w:ascii="Times New Roman" w:hAnsi="Times New Roman" w:cs="Times New Roman"/>
          <w:sz w:val="24"/>
          <w:szCs w:val="24"/>
        </w:rPr>
        <w:t>w</w:t>
      </w:r>
      <w:r w:rsidR="0012246E" w:rsidRPr="0012246E">
        <w:rPr>
          <w:rFonts w:ascii="Times New Roman" w:hAnsi="Times New Roman" w:cs="Times New Roman"/>
          <w:sz w:val="24"/>
          <w:szCs w:val="24"/>
        </w:rPr>
        <w:t>orks” link under the “Important Links” heading</w:t>
      </w:r>
      <w:r w:rsidR="005A3746">
        <w:rPr>
          <w:rFonts w:ascii="Times New Roman" w:hAnsi="Times New Roman" w:cs="Times New Roman"/>
          <w:sz w:val="24"/>
          <w:szCs w:val="24"/>
        </w:rPr>
        <w:t xml:space="preserve"> as shown in Figure 1 below</w:t>
      </w:r>
      <w:r w:rsidR="0012246E" w:rsidRPr="0012246E">
        <w:rPr>
          <w:rFonts w:ascii="Times New Roman" w:hAnsi="Times New Roman" w:cs="Times New Roman"/>
          <w:sz w:val="24"/>
          <w:szCs w:val="24"/>
        </w:rPr>
        <w:t>.</w:t>
      </w:r>
      <w:r w:rsidRPr="00282E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CA3328" wp14:editId="43D95E9F">
            <wp:extent cx="5156518" cy="2466975"/>
            <wp:effectExtent l="0" t="0" r="9525" b="0"/>
            <wp:docPr id="1126284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847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518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E3BC" w14:textId="1C1F2F91" w:rsidR="005A3746" w:rsidRDefault="005A3746" w:rsidP="00664158">
      <w:pPr>
        <w:spacing w:after="0" w:line="480" w:lineRule="auto"/>
        <w:ind w:right="720"/>
        <w:rPr>
          <w:rFonts w:cs="Times New Roman"/>
          <w:sz w:val="24"/>
          <w:szCs w:val="24"/>
        </w:rPr>
      </w:pPr>
    </w:p>
    <w:p w14:paraId="0A36A1A9" w14:textId="77777777" w:rsidR="00D949FA" w:rsidRDefault="00D949FA" w:rsidP="00D949FA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</w:p>
    <w:p w14:paraId="6CE47C13" w14:textId="77777777" w:rsidR="00D949FA" w:rsidRPr="00D949FA" w:rsidRDefault="00D949FA" w:rsidP="00D949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C78387" w14:textId="77777777" w:rsidR="00D949FA" w:rsidRDefault="00D949FA" w:rsidP="00D949FA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</w:p>
    <w:p w14:paraId="4E68C7D8" w14:textId="77777777" w:rsidR="00D949FA" w:rsidRDefault="00D949FA" w:rsidP="00D949FA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</w:p>
    <w:p w14:paraId="24F8B9E8" w14:textId="4B49199F" w:rsidR="00D949FA" w:rsidRDefault="00D949FA" w:rsidP="00C84493">
      <w:pPr>
        <w:pStyle w:val="ListParagraph"/>
        <w:numPr>
          <w:ilvl w:val="0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Obtain your Student Download Serial Number.</w:t>
      </w:r>
    </w:p>
    <w:p w14:paraId="2EFBB782" w14:textId="77777777" w:rsidR="004842EF" w:rsidRPr="004842EF" w:rsidRDefault="00C84493" w:rsidP="004842EF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727F1A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FCC92E" wp14:editId="6CAB5609">
                <wp:simplePos x="0" y="0"/>
                <wp:positionH relativeFrom="column">
                  <wp:posOffset>2266950</wp:posOffset>
                </wp:positionH>
                <wp:positionV relativeFrom="paragraph">
                  <wp:posOffset>2956560</wp:posOffset>
                </wp:positionV>
                <wp:extent cx="800100" cy="304800"/>
                <wp:effectExtent l="0" t="0" r="0" b="0"/>
                <wp:wrapSquare wrapText="bothSides"/>
                <wp:docPr id="615310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826E3" w14:textId="3DE82ED0" w:rsidR="00F0564A" w:rsidRDefault="00F0564A" w:rsidP="00F0564A">
                            <w:pPr>
                              <w:jc w:val="center"/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CC92E" id="_x0000_s1027" type="#_x0000_t202" style="position:absolute;left:0;text-align:left;margin-left:178.5pt;margin-top:232.8pt;width:63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" filled="f" stroked="f">
                <v:textbox>
                  <w:txbxContent>
                    <w:p w14:paraId="4EF826E3" w14:textId="3DE82ED0" w:rsidR="00F0564A" w:rsidRDefault="00F0564A" w:rsidP="00F0564A">
                      <w:pPr>
                        <w:jc w:val="center"/>
                      </w:pPr>
                      <w: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4311" w:rsidRPr="00C84493">
        <w:rPr>
          <w:rFonts w:ascii="Times New Roman" w:hAnsi="Times New Roman" w:cs="Times New Roman"/>
          <w:sz w:val="24"/>
          <w:szCs w:val="24"/>
        </w:rPr>
        <w:t>Enter your WSU</w:t>
      </w:r>
      <w:r w:rsidR="008F6621" w:rsidRPr="00C84493">
        <w:rPr>
          <w:rFonts w:ascii="Times New Roman" w:hAnsi="Times New Roman" w:cs="Times New Roman"/>
          <w:sz w:val="24"/>
          <w:szCs w:val="24"/>
        </w:rPr>
        <w:t xml:space="preserve"> WINGS account</w:t>
      </w:r>
      <w:r w:rsidR="008D4311" w:rsidRPr="00C84493">
        <w:rPr>
          <w:rFonts w:ascii="Times New Roman" w:hAnsi="Times New Roman" w:cs="Times New Roman"/>
          <w:sz w:val="24"/>
          <w:szCs w:val="24"/>
        </w:rPr>
        <w:t xml:space="preserve"> username and password</w:t>
      </w:r>
      <w:r w:rsidR="008E0E9C" w:rsidRPr="00C84493">
        <w:rPr>
          <w:rFonts w:ascii="Times New Roman" w:hAnsi="Times New Roman" w:cs="Times New Roman"/>
          <w:sz w:val="24"/>
          <w:szCs w:val="24"/>
        </w:rPr>
        <w:t xml:space="preserve"> in the prompt that your browser give you</w:t>
      </w:r>
      <w:r w:rsidR="00BA016A" w:rsidRPr="00C84493">
        <w:rPr>
          <w:rFonts w:ascii="Times New Roman" w:hAnsi="Times New Roman" w:cs="Times New Roman"/>
          <w:sz w:val="24"/>
          <w:szCs w:val="24"/>
        </w:rPr>
        <w:t>.</w:t>
      </w:r>
      <w:r w:rsidR="00F0564A" w:rsidRPr="00C84493">
        <w:rPr>
          <w:rFonts w:ascii="Times New Roman" w:hAnsi="Times New Roman" w:cs="Times New Roman"/>
          <w:sz w:val="24"/>
          <w:szCs w:val="24"/>
        </w:rPr>
        <w:t xml:space="preserve"> (See Figure 2 below)</w:t>
      </w:r>
      <w:r w:rsidRPr="00C844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016112" wp14:editId="0B8C2D18">
            <wp:extent cx="2962275" cy="2181225"/>
            <wp:effectExtent l="0" t="0" r="9525" b="9525"/>
            <wp:docPr id="4367447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4472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1116" w14:textId="77777777" w:rsidR="004842EF" w:rsidRPr="004842EF" w:rsidRDefault="004842EF" w:rsidP="004842EF">
      <w:pPr>
        <w:pStyle w:val="ListParagraph"/>
        <w:spacing w:after="0" w:line="480" w:lineRule="auto"/>
        <w:ind w:left="1800" w:right="720"/>
        <w:rPr>
          <w:rFonts w:ascii="Times New Roman" w:hAnsi="Times New Roman" w:cs="Times New Roman"/>
          <w:sz w:val="24"/>
          <w:szCs w:val="24"/>
        </w:rPr>
      </w:pPr>
    </w:p>
    <w:p w14:paraId="204AFB6E" w14:textId="70F1EE98" w:rsidR="004842EF" w:rsidRPr="004842EF" w:rsidRDefault="00CC471F" w:rsidP="004842EF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4842EF">
        <w:rPr>
          <w:rFonts w:ascii="Times New Roman" w:hAnsi="Times New Roman" w:cs="Times New Roman"/>
          <w:sz w:val="24"/>
          <w:szCs w:val="24"/>
        </w:rPr>
        <w:t>Make a</w:t>
      </w:r>
      <w:r w:rsidR="00F30BC9" w:rsidRPr="004842EF">
        <w:rPr>
          <w:rFonts w:ascii="Times New Roman" w:hAnsi="Times New Roman" w:cs="Times New Roman"/>
          <w:sz w:val="24"/>
          <w:szCs w:val="24"/>
        </w:rPr>
        <w:t xml:space="preserve"> written</w:t>
      </w:r>
      <w:r w:rsidR="006D4CDA" w:rsidRPr="004842EF">
        <w:rPr>
          <w:rFonts w:ascii="Times New Roman" w:hAnsi="Times New Roman" w:cs="Times New Roman"/>
          <w:sz w:val="24"/>
          <w:szCs w:val="24"/>
        </w:rPr>
        <w:t xml:space="preserve"> note</w:t>
      </w:r>
      <w:r w:rsidR="00F30BC9" w:rsidRPr="004842EF">
        <w:rPr>
          <w:rFonts w:ascii="Times New Roman" w:hAnsi="Times New Roman" w:cs="Times New Roman"/>
          <w:sz w:val="24"/>
          <w:szCs w:val="24"/>
        </w:rPr>
        <w:t xml:space="preserve"> (either physically or on your device)</w:t>
      </w:r>
      <w:r w:rsidRPr="004842EF">
        <w:rPr>
          <w:rFonts w:ascii="Times New Roman" w:hAnsi="Times New Roman" w:cs="Times New Roman"/>
          <w:sz w:val="24"/>
          <w:szCs w:val="24"/>
        </w:rPr>
        <w:t xml:space="preserve"> of</w:t>
      </w:r>
      <w:r w:rsidR="00EE7713" w:rsidRPr="004842EF">
        <w:rPr>
          <w:rFonts w:ascii="Times New Roman" w:hAnsi="Times New Roman" w:cs="Times New Roman"/>
          <w:sz w:val="24"/>
          <w:szCs w:val="24"/>
        </w:rPr>
        <w:t xml:space="preserve"> the </w:t>
      </w:r>
      <w:r w:rsidR="00C27CD5" w:rsidRPr="004842EF">
        <w:rPr>
          <w:rFonts w:ascii="Times New Roman" w:hAnsi="Times New Roman" w:cs="Times New Roman"/>
          <w:sz w:val="24"/>
          <w:szCs w:val="24"/>
        </w:rPr>
        <w:t>24-character serial number supplied on the next page.</w:t>
      </w:r>
      <w:r w:rsidRPr="004842EF">
        <w:rPr>
          <w:rFonts w:ascii="Times New Roman" w:hAnsi="Times New Roman" w:cs="Times New Roman"/>
          <w:sz w:val="24"/>
          <w:szCs w:val="24"/>
        </w:rPr>
        <w:t xml:space="preserve"> You will need this </w:t>
      </w:r>
      <w:r w:rsidR="006D4CDA" w:rsidRPr="004842EF">
        <w:rPr>
          <w:rFonts w:ascii="Times New Roman" w:hAnsi="Times New Roman" w:cs="Times New Roman"/>
          <w:sz w:val="24"/>
          <w:szCs w:val="24"/>
        </w:rPr>
        <w:t>s</w:t>
      </w:r>
      <w:r w:rsidR="00F30BC9" w:rsidRPr="004842EF">
        <w:rPr>
          <w:rFonts w:ascii="Times New Roman" w:hAnsi="Times New Roman" w:cs="Times New Roman"/>
          <w:sz w:val="24"/>
          <w:szCs w:val="24"/>
        </w:rPr>
        <w:t xml:space="preserve">erial </w:t>
      </w:r>
      <w:r w:rsidR="006D4CDA" w:rsidRPr="004842EF">
        <w:rPr>
          <w:rFonts w:ascii="Times New Roman" w:hAnsi="Times New Roman" w:cs="Times New Roman"/>
          <w:sz w:val="24"/>
          <w:szCs w:val="24"/>
        </w:rPr>
        <w:t>n</w:t>
      </w:r>
      <w:r w:rsidR="00F30BC9" w:rsidRPr="004842EF">
        <w:rPr>
          <w:rFonts w:ascii="Times New Roman" w:hAnsi="Times New Roman" w:cs="Times New Roman"/>
          <w:sz w:val="24"/>
          <w:szCs w:val="24"/>
        </w:rPr>
        <w:t>umber later.</w:t>
      </w:r>
      <w:r w:rsidR="004842EF" w:rsidRPr="004842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A5E1F6" w14:textId="479E4E5C" w:rsidR="00D949FA" w:rsidRDefault="004842EF" w:rsidP="004842EF">
      <w:pPr>
        <w:pStyle w:val="ListParagraph"/>
        <w:spacing w:after="0" w:line="480" w:lineRule="auto"/>
        <w:ind w:left="1800" w:right="720"/>
        <w:rPr>
          <w:rFonts w:ascii="Times New Roman" w:hAnsi="Times New Roman" w:cs="Times New Roman"/>
          <w:sz w:val="24"/>
          <w:szCs w:val="24"/>
        </w:rPr>
      </w:pPr>
      <w:r w:rsidRPr="004842E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Warning:</w:t>
      </w:r>
      <w:r w:rsidRPr="004842EF">
        <w:rPr>
          <w:rFonts w:ascii="Times New Roman" w:hAnsi="Times New Roman" w:cs="Times New Roman"/>
          <w:sz w:val="24"/>
          <w:szCs w:val="24"/>
        </w:rPr>
        <w:t xml:space="preserve"> Do not just copy the serial number to your clipboard. You will not be able to paste it when it is needed in a future step.</w:t>
      </w:r>
    </w:p>
    <w:p w14:paraId="6FD3E362" w14:textId="77777777" w:rsidR="004842EF" w:rsidRPr="007A602A" w:rsidRDefault="004842EF" w:rsidP="007A602A">
      <w:p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</w:p>
    <w:p w14:paraId="2DD342B7" w14:textId="651FCFD4" w:rsidR="007A602A" w:rsidRPr="007A602A" w:rsidRDefault="007A602A" w:rsidP="007A602A">
      <w:pPr>
        <w:pStyle w:val="ListParagraph"/>
        <w:numPr>
          <w:ilvl w:val="0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out license information.</w:t>
      </w:r>
    </w:p>
    <w:p w14:paraId="0B0AE94D" w14:textId="77777777" w:rsidR="00AD0A3D" w:rsidRDefault="00A22785" w:rsidP="00AD0A3D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4" w:history="1">
        <w:r w:rsidR="00084C55" w:rsidRPr="00DD72F7">
          <w:rPr>
            <w:rStyle w:val="Hyperlink"/>
            <w:rFonts w:ascii="Times New Roman" w:hAnsi="Times New Roman" w:cs="Times New Roman"/>
            <w:sz w:val="24"/>
            <w:szCs w:val="24"/>
          </w:rPr>
          <w:t>https://www.solidworks.com/SEK</w:t>
        </w:r>
      </w:hyperlink>
      <w:r w:rsidR="00084C55">
        <w:rPr>
          <w:rFonts w:ascii="Times New Roman" w:hAnsi="Times New Roman" w:cs="Times New Roman"/>
          <w:sz w:val="24"/>
          <w:szCs w:val="24"/>
        </w:rPr>
        <w:t xml:space="preserve"> in a separate tab in your browser.</w:t>
      </w:r>
    </w:p>
    <w:p w14:paraId="5C5D1462" w14:textId="5680174E" w:rsidR="00AD0A3D" w:rsidRPr="00AD0A3D" w:rsidRDefault="00B3561E" w:rsidP="00AD0A3D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AD0A3D">
        <w:rPr>
          <w:rFonts w:ascii="Times New Roman" w:hAnsi="Times New Roman" w:cs="Times New Roman"/>
          <w:sz w:val="24"/>
          <w:szCs w:val="24"/>
        </w:rPr>
        <w:t xml:space="preserve">Fill out </w:t>
      </w:r>
      <w:r w:rsidR="004E328A" w:rsidRPr="00AD0A3D">
        <w:rPr>
          <w:rFonts w:ascii="Times New Roman" w:hAnsi="Times New Roman" w:cs="Times New Roman"/>
          <w:sz w:val="24"/>
          <w:szCs w:val="24"/>
        </w:rPr>
        <w:t>your contact information in the first four boxes supplied.</w:t>
      </w:r>
      <w:r w:rsidR="00637109" w:rsidRPr="00AD0A3D">
        <w:rPr>
          <w:rFonts w:ascii="Times New Roman" w:hAnsi="Times New Roman" w:cs="Times New Roman"/>
          <w:sz w:val="24"/>
          <w:szCs w:val="24"/>
        </w:rPr>
        <w:t xml:space="preserve"> (Figure 3)</w:t>
      </w:r>
      <w:r w:rsidR="00AD0A3D" w:rsidRPr="00AD0A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D7BC6C" w14:textId="63E3FE43" w:rsidR="00AD0A3D" w:rsidRPr="00466E8F" w:rsidRDefault="00AD0A3D" w:rsidP="00466E8F">
      <w:pPr>
        <w:pStyle w:val="ListParagraph"/>
        <w:spacing w:after="0" w:line="480" w:lineRule="auto"/>
        <w:ind w:left="1440" w:right="720"/>
        <w:rPr>
          <w:rFonts w:ascii="Times New Roman" w:hAnsi="Times New Roman" w:cs="Times New Roman"/>
          <w:sz w:val="24"/>
          <w:szCs w:val="24"/>
        </w:rPr>
      </w:pPr>
      <w:r w:rsidRPr="006D4CDA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6D4CDA">
        <w:rPr>
          <w:rFonts w:ascii="Times New Roman" w:hAnsi="Times New Roman" w:cs="Times New Roman"/>
          <w:sz w:val="24"/>
          <w:szCs w:val="24"/>
        </w:rPr>
        <w:t>Filling out the lower right box is optional, but if you decide to fill it out, select “Student” from the drop-down.</w:t>
      </w:r>
    </w:p>
    <w:p w14:paraId="2A7F0991" w14:textId="44569B24" w:rsidR="006D4CDA" w:rsidRDefault="006D4CDA" w:rsidP="007A602A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  <w:r w:rsidRPr="006728A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09FEA1" wp14:editId="2F76E427">
                <wp:simplePos x="0" y="0"/>
                <wp:positionH relativeFrom="column">
                  <wp:posOffset>3202370</wp:posOffset>
                </wp:positionH>
                <wp:positionV relativeFrom="paragraph">
                  <wp:posOffset>1224280</wp:posOffset>
                </wp:positionV>
                <wp:extent cx="800100" cy="304800"/>
                <wp:effectExtent l="0" t="0" r="0" b="0"/>
                <wp:wrapSquare wrapText="bothSides"/>
                <wp:docPr id="1864942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6243E" w14:textId="7226BFBE" w:rsidR="00637109" w:rsidRDefault="00637109" w:rsidP="00637109">
                            <w:pPr>
                              <w:jc w:val="center"/>
                            </w:pPr>
                            <w:r>
                              <w:t>Figure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FEA1" id="_x0000_s1028" type="#_x0000_t202" style="position:absolute;left:0;text-align:left;margin-left:252.15pt;margin-top:96.4pt;width:63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" filled="f" stroked="f">
                <v:textbox>
                  <w:txbxContent>
                    <w:p w14:paraId="7756243E" w14:textId="7226BFBE" w:rsidR="00637109" w:rsidRDefault="00637109" w:rsidP="00637109">
                      <w:pPr>
                        <w:jc w:val="center"/>
                      </w:pPr>
                      <w:r>
                        <w:t>Figure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3746">
        <w:rPr>
          <w:noProof/>
        </w:rPr>
        <w:drawing>
          <wp:inline distT="0" distB="0" distL="0" distR="0" wp14:anchorId="2D13491B" wp14:editId="1F10A42A">
            <wp:extent cx="5943600" cy="1160780"/>
            <wp:effectExtent l="0" t="0" r="0" b="0"/>
            <wp:docPr id="68409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99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FDAC" w14:textId="77777777" w:rsidR="00466E8F" w:rsidRPr="007A602A" w:rsidRDefault="00466E8F" w:rsidP="007A602A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</w:p>
    <w:p w14:paraId="034EB398" w14:textId="77777777" w:rsidR="00451462" w:rsidRDefault="00A61760" w:rsidP="00451462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“Yes” under “I already have a Serial Number that starts with 9020”</w:t>
      </w:r>
    </w:p>
    <w:p w14:paraId="6D9DDB2F" w14:textId="7D4C9253" w:rsidR="002D08DA" w:rsidRPr="002D08DA" w:rsidRDefault="00451462" w:rsidP="00451462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61760">
        <w:rPr>
          <w:rFonts w:ascii="Times New Roman" w:hAnsi="Times New Roman" w:cs="Times New Roman"/>
          <w:sz w:val="24"/>
          <w:szCs w:val="24"/>
        </w:rPr>
        <w:t>er</w:t>
      </w:r>
      <w:r w:rsidR="00C84493">
        <w:rPr>
          <w:rFonts w:ascii="Times New Roman" w:hAnsi="Times New Roman" w:cs="Times New Roman"/>
          <w:sz w:val="24"/>
          <w:szCs w:val="24"/>
        </w:rPr>
        <w:t xml:space="preserve">ify that </w:t>
      </w:r>
      <w:r w:rsidR="00901760">
        <w:rPr>
          <w:rFonts w:ascii="Times New Roman" w:hAnsi="Times New Roman" w:cs="Times New Roman"/>
          <w:sz w:val="24"/>
          <w:szCs w:val="24"/>
        </w:rPr>
        <w:t>“2024” is already selected under “SOLIDWORKS version”.</w:t>
      </w:r>
      <w:r w:rsidR="00637109">
        <w:rPr>
          <w:rFonts w:ascii="Times New Roman" w:hAnsi="Times New Roman" w:cs="Times New Roman"/>
          <w:sz w:val="24"/>
          <w:szCs w:val="24"/>
        </w:rPr>
        <w:t xml:space="preserve"> (See </w:t>
      </w:r>
      <w:r w:rsidR="00E45E23">
        <w:rPr>
          <w:rFonts w:ascii="Times New Roman" w:hAnsi="Times New Roman" w:cs="Times New Roman"/>
          <w:sz w:val="24"/>
          <w:szCs w:val="24"/>
        </w:rPr>
        <w:t>Figure 4 below)</w:t>
      </w:r>
      <w:r w:rsidR="00E45E23" w:rsidRPr="00E45E23">
        <w:rPr>
          <w:noProof/>
        </w:rPr>
        <w:t xml:space="preserve"> </w:t>
      </w:r>
    </w:p>
    <w:p w14:paraId="77E44589" w14:textId="732043BE" w:rsidR="00C36575" w:rsidRPr="00E45E23" w:rsidRDefault="00466E8F" w:rsidP="00466E8F">
      <w:pPr>
        <w:pStyle w:val="ListParagraph"/>
        <w:spacing w:after="0" w:line="480" w:lineRule="auto"/>
        <w:ind w:left="1440" w:right="720"/>
        <w:rPr>
          <w:rFonts w:ascii="Times New Roman" w:hAnsi="Times New Roman" w:cs="Times New Roman"/>
          <w:sz w:val="24"/>
          <w:szCs w:val="24"/>
        </w:rPr>
      </w:pPr>
      <w:r w:rsidRPr="00727F1A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89B923" wp14:editId="42767CDC">
                <wp:simplePos x="0" y="0"/>
                <wp:positionH relativeFrom="column">
                  <wp:posOffset>3352800</wp:posOffset>
                </wp:positionH>
                <wp:positionV relativeFrom="paragraph">
                  <wp:posOffset>2491105</wp:posOffset>
                </wp:positionV>
                <wp:extent cx="800100" cy="304800"/>
                <wp:effectExtent l="0" t="0" r="0" b="0"/>
                <wp:wrapSquare wrapText="bothSides"/>
                <wp:docPr id="470233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9B7BD" w14:textId="0AFA130C" w:rsidR="00E45E23" w:rsidRDefault="00E45E23" w:rsidP="00E45E23">
                            <w:pPr>
                              <w:jc w:val="center"/>
                            </w:pPr>
                            <w:r>
                              <w:t xml:space="preserve">Figure </w:t>
                            </w:r>
                            <w:r w:rsidR="00A918A6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B923" id="_x0000_s1029" type="#_x0000_t202" style="position:absolute;left:0;text-align:left;margin-left:264pt;margin-top:196.15pt;width:63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" filled="f" stroked="f">
                <v:textbox>
                  <w:txbxContent>
                    <w:p w14:paraId="5409B7BD" w14:textId="0AFA130C" w:rsidR="00E45E23" w:rsidRDefault="00E45E23" w:rsidP="00E45E23">
                      <w:pPr>
                        <w:jc w:val="center"/>
                      </w:pPr>
                      <w:r>
                        <w:t xml:space="preserve">Figure </w:t>
                      </w:r>
                      <w:r w:rsidR="00A918A6"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8DA" w:rsidRPr="002D08D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Warning:</w:t>
      </w:r>
      <w:r w:rsidR="002D08DA" w:rsidRPr="002D08DA">
        <w:rPr>
          <w:rFonts w:ascii="Times New Roman" w:hAnsi="Times New Roman" w:cs="Times New Roman"/>
          <w:sz w:val="24"/>
          <w:szCs w:val="24"/>
        </w:rPr>
        <w:t xml:space="preserve"> Be sure to verify that all information is correct before proceeding to the next step.</w:t>
      </w:r>
      <w:r w:rsidR="002D08DA">
        <w:rPr>
          <w:rFonts w:ascii="Times New Roman" w:hAnsi="Times New Roman" w:cs="Times New Roman"/>
          <w:sz w:val="24"/>
          <w:szCs w:val="24"/>
        </w:rPr>
        <w:t xml:space="preserve"> </w:t>
      </w:r>
      <w:r w:rsidR="00A12052">
        <w:rPr>
          <w:rFonts w:ascii="Times New Roman" w:hAnsi="Times New Roman" w:cs="Times New Roman"/>
          <w:sz w:val="24"/>
          <w:szCs w:val="24"/>
        </w:rPr>
        <w:t>Otherwise,</w:t>
      </w:r>
      <w:r w:rsidR="00081E89">
        <w:rPr>
          <w:rFonts w:ascii="Times New Roman" w:hAnsi="Times New Roman" w:cs="Times New Roman"/>
          <w:sz w:val="24"/>
          <w:szCs w:val="24"/>
        </w:rPr>
        <w:t xml:space="preserve"> you may have trouble </w:t>
      </w:r>
      <w:r w:rsidR="00020C50">
        <w:rPr>
          <w:rFonts w:ascii="Times New Roman" w:hAnsi="Times New Roman" w:cs="Times New Roman"/>
          <w:sz w:val="24"/>
          <w:szCs w:val="24"/>
        </w:rPr>
        <w:t>with the installation.</w:t>
      </w:r>
      <w:r w:rsidR="00081E89">
        <w:rPr>
          <w:noProof/>
        </w:rPr>
        <w:t xml:space="preserve"> </w:t>
      </w:r>
      <w:r w:rsidR="00E45E23">
        <w:rPr>
          <w:noProof/>
        </w:rPr>
        <w:drawing>
          <wp:inline distT="0" distB="0" distL="0" distR="0" wp14:anchorId="6AEC3E01" wp14:editId="633447D9">
            <wp:extent cx="5810250" cy="1376210"/>
            <wp:effectExtent l="0" t="0" r="0" b="0"/>
            <wp:docPr id="164188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878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674" cy="137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4108" w14:textId="6AFFD1CB" w:rsidR="00E45E23" w:rsidRDefault="00E45E23" w:rsidP="00E45E23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</w:p>
    <w:p w14:paraId="29429948" w14:textId="6D910D6F" w:rsidR="00020C50" w:rsidRDefault="00020C50" w:rsidP="00E45E23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</w:p>
    <w:p w14:paraId="1B8887E8" w14:textId="77777777" w:rsidR="005670E0" w:rsidRDefault="005670E0" w:rsidP="00860A91">
      <w:pPr>
        <w:pStyle w:val="ListParagraph"/>
        <w:numPr>
          <w:ilvl w:val="0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 the download request.</w:t>
      </w:r>
    </w:p>
    <w:p w14:paraId="3EF3D73D" w14:textId="602F8EDC" w:rsidR="00860A91" w:rsidRDefault="00E02014" w:rsidP="005670E0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6728AE">
        <w:rPr>
          <w:rFonts w:ascii="Times New Roman" w:hAnsi="Times New Roman" w:cs="Times New Roman"/>
          <w:sz w:val="24"/>
          <w:szCs w:val="24"/>
        </w:rPr>
        <w:t xml:space="preserve">Click the “Request Download” button at the bottom of the </w:t>
      </w:r>
      <w:r w:rsidR="006728AE">
        <w:rPr>
          <w:rFonts w:ascii="Times New Roman" w:hAnsi="Times New Roman" w:cs="Times New Roman"/>
          <w:sz w:val="24"/>
          <w:szCs w:val="24"/>
        </w:rPr>
        <w:t>page.</w:t>
      </w:r>
    </w:p>
    <w:p w14:paraId="63BF5765" w14:textId="5A78AB4C" w:rsidR="005670E0" w:rsidRPr="005670E0" w:rsidRDefault="00860A91" w:rsidP="005670E0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“Accept and Continue” </w:t>
      </w:r>
      <w:r w:rsidR="006728AE">
        <w:rPr>
          <w:rFonts w:ascii="Times New Roman" w:hAnsi="Times New Roman" w:cs="Times New Roman"/>
          <w:sz w:val="24"/>
          <w:szCs w:val="24"/>
        </w:rPr>
        <w:t xml:space="preserve">after </w:t>
      </w:r>
      <w:r w:rsidR="006C1055">
        <w:rPr>
          <w:rFonts w:ascii="Times New Roman" w:hAnsi="Times New Roman" w:cs="Times New Roman"/>
          <w:sz w:val="24"/>
          <w:szCs w:val="24"/>
        </w:rPr>
        <w:t>the Terms of Use Agreement on the next page</w:t>
      </w:r>
      <w:r w:rsidR="00A918A6">
        <w:rPr>
          <w:rFonts w:ascii="Times New Roman" w:hAnsi="Times New Roman" w:cs="Times New Roman"/>
          <w:sz w:val="24"/>
          <w:szCs w:val="24"/>
        </w:rPr>
        <w:t xml:space="preserve"> as shown in Figure 5</w:t>
      </w:r>
      <w:r w:rsidR="006C1055">
        <w:rPr>
          <w:rFonts w:ascii="Times New Roman" w:hAnsi="Times New Roman" w:cs="Times New Roman"/>
          <w:sz w:val="24"/>
          <w:szCs w:val="24"/>
        </w:rPr>
        <w:t>.</w:t>
      </w:r>
      <w:r w:rsidR="00A918A6" w:rsidRPr="00A918A6">
        <w:rPr>
          <w:noProof/>
        </w:rPr>
        <w:t xml:space="preserve"> </w:t>
      </w:r>
    </w:p>
    <w:p w14:paraId="052985D3" w14:textId="62506D9B" w:rsidR="00860A91" w:rsidRDefault="005670E0" w:rsidP="005670E0">
      <w:pPr>
        <w:pStyle w:val="ListParagraph"/>
        <w:spacing w:after="0" w:line="480" w:lineRule="auto"/>
        <w:ind w:left="1800" w:right="720"/>
        <w:rPr>
          <w:rFonts w:ascii="Times New Roman" w:hAnsi="Times New Roman" w:cs="Times New Roman"/>
          <w:sz w:val="24"/>
          <w:szCs w:val="24"/>
        </w:rPr>
      </w:pPr>
      <w:r w:rsidRPr="00727F1A">
        <w:rPr>
          <w:rFonts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2EF594" wp14:editId="15DBD8F9">
                <wp:simplePos x="0" y="0"/>
                <wp:positionH relativeFrom="column">
                  <wp:posOffset>3200400</wp:posOffset>
                </wp:positionH>
                <wp:positionV relativeFrom="paragraph">
                  <wp:posOffset>1914525</wp:posOffset>
                </wp:positionV>
                <wp:extent cx="800100" cy="304800"/>
                <wp:effectExtent l="0" t="0" r="0" b="0"/>
                <wp:wrapSquare wrapText="bothSides"/>
                <wp:docPr id="2028579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73150" w14:textId="48D8BEBD" w:rsidR="00A918A6" w:rsidRDefault="00A918A6" w:rsidP="00A918A6">
                            <w:pPr>
                              <w:jc w:val="center"/>
                            </w:pPr>
                            <w:r>
                              <w:t xml:space="preserve">Figure </w:t>
                            </w:r>
                            <w:r w:rsidR="00C6603E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F594" id="_x0000_s1030" type="#_x0000_t202" style="position:absolute;left:0;text-align:left;margin-left:252pt;margin-top:150.75pt;width:63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" filled="f" stroked="f">
                <v:textbox>
                  <w:txbxContent>
                    <w:p w14:paraId="6AB73150" w14:textId="48D8BEBD" w:rsidR="00A918A6" w:rsidRDefault="00A918A6" w:rsidP="00A918A6">
                      <w:pPr>
                        <w:jc w:val="center"/>
                      </w:pPr>
                      <w:r>
                        <w:t xml:space="preserve">Figure </w:t>
                      </w:r>
                      <w:r w:rsidR="00C6603E"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8A6">
        <w:rPr>
          <w:noProof/>
        </w:rPr>
        <w:drawing>
          <wp:inline distT="0" distB="0" distL="0" distR="0" wp14:anchorId="4C1ACBB7" wp14:editId="26863236">
            <wp:extent cx="5314950" cy="1857393"/>
            <wp:effectExtent l="0" t="0" r="0" b="9525"/>
            <wp:docPr id="56214424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44243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8637" cy="18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5A3A" w14:textId="1E23B7BF" w:rsidR="00A918A6" w:rsidRDefault="00A918A6" w:rsidP="00A918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533124" w14:textId="77777777" w:rsidR="00A918A6" w:rsidRDefault="00A918A6" w:rsidP="00A918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73301D" w14:textId="706C00EF" w:rsidR="00A918A6" w:rsidRPr="00A918A6" w:rsidRDefault="00A918A6" w:rsidP="00A918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822788" w14:textId="7AFBB755" w:rsidR="006F00F9" w:rsidRDefault="006F00F9" w:rsidP="00C6603E">
      <w:pPr>
        <w:pStyle w:val="ListParagraph"/>
        <w:numPr>
          <w:ilvl w:val="0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</w:t>
      </w:r>
      <w:r w:rsidR="00686702">
        <w:rPr>
          <w:rFonts w:ascii="Times New Roman" w:hAnsi="Times New Roman" w:cs="Times New Roman"/>
          <w:sz w:val="24"/>
          <w:szCs w:val="24"/>
        </w:rPr>
        <w:t>installation setup executable.</w:t>
      </w:r>
    </w:p>
    <w:p w14:paraId="60679185" w14:textId="77777777" w:rsidR="00686702" w:rsidRDefault="00C6603E" w:rsidP="00686702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“Download” on the next page</w:t>
      </w:r>
      <w:r w:rsidR="00686702">
        <w:rPr>
          <w:rFonts w:ascii="Times New Roman" w:hAnsi="Times New Roman" w:cs="Times New Roman"/>
          <w:sz w:val="24"/>
          <w:szCs w:val="24"/>
        </w:rPr>
        <w:t>.</w:t>
      </w:r>
    </w:p>
    <w:p w14:paraId="7C08D9E6" w14:textId="2B3CE35E" w:rsidR="00451462" w:rsidRDefault="00686702" w:rsidP="00686702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6603E">
        <w:rPr>
          <w:rFonts w:ascii="Times New Roman" w:hAnsi="Times New Roman" w:cs="Times New Roman"/>
          <w:sz w:val="24"/>
          <w:szCs w:val="24"/>
        </w:rPr>
        <w:t>hoose where to download the setup application to on your computer.</w:t>
      </w:r>
      <w:r w:rsidR="008321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CC7C6" w14:textId="3907D1D0" w:rsidR="00C6603E" w:rsidRDefault="00832193" w:rsidP="00451462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program when it is finished downloading.</w:t>
      </w:r>
    </w:p>
    <w:p w14:paraId="0EDE87D5" w14:textId="77777777" w:rsidR="00686702" w:rsidRDefault="00830A66" w:rsidP="00830A66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You may get a pop-up requesting to </w:t>
      </w:r>
      <w:r w:rsidR="00556A94">
        <w:rPr>
          <w:rFonts w:ascii="Times New Roman" w:hAnsi="Times New Roman" w:cs="Times New Roman"/>
          <w:sz w:val="24"/>
          <w:szCs w:val="24"/>
        </w:rPr>
        <w:t>unzip the necessary files for installation</w:t>
      </w:r>
      <w:r w:rsidR="006A76DF">
        <w:rPr>
          <w:rFonts w:ascii="Times New Roman" w:hAnsi="Times New Roman" w:cs="Times New Roman"/>
          <w:sz w:val="24"/>
          <w:szCs w:val="24"/>
        </w:rPr>
        <w:t xml:space="preserve"> like the one in Figure 6</w:t>
      </w:r>
      <w:r w:rsidR="00556A94">
        <w:rPr>
          <w:rFonts w:ascii="Times New Roman" w:hAnsi="Times New Roman" w:cs="Times New Roman"/>
          <w:sz w:val="24"/>
          <w:szCs w:val="24"/>
        </w:rPr>
        <w:t>. If you would like to unzip the</w:t>
      </w:r>
      <w:r w:rsidR="00AD490B">
        <w:rPr>
          <w:rFonts w:ascii="Times New Roman" w:hAnsi="Times New Roman" w:cs="Times New Roman"/>
          <w:sz w:val="24"/>
          <w:szCs w:val="24"/>
        </w:rPr>
        <w:t xml:space="preserve"> files to specific directory other than the default one, click “Browse” and select the directory you want.</w:t>
      </w:r>
      <w:r w:rsidR="009B2EE2">
        <w:rPr>
          <w:rFonts w:ascii="Times New Roman" w:hAnsi="Times New Roman" w:cs="Times New Roman"/>
          <w:sz w:val="24"/>
          <w:szCs w:val="24"/>
        </w:rPr>
        <w:t xml:space="preserve"> Otherwise, click “Unzip”.</w:t>
      </w:r>
    </w:p>
    <w:p w14:paraId="6A6196DF" w14:textId="4D259842" w:rsidR="006A76DF" w:rsidRPr="00830A66" w:rsidRDefault="00686702" w:rsidP="00830A66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  <w:r w:rsidRPr="00727F1A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423E64" wp14:editId="0D730C9D">
                <wp:simplePos x="0" y="0"/>
                <wp:positionH relativeFrom="column">
                  <wp:posOffset>1847850</wp:posOffset>
                </wp:positionH>
                <wp:positionV relativeFrom="paragraph">
                  <wp:posOffset>2091690</wp:posOffset>
                </wp:positionV>
                <wp:extent cx="800100" cy="304800"/>
                <wp:effectExtent l="0" t="0" r="0" b="0"/>
                <wp:wrapSquare wrapText="bothSides"/>
                <wp:docPr id="1858170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DDFF8" w14:textId="63602EE2" w:rsidR="00863A82" w:rsidRDefault="00863A82" w:rsidP="00863A82">
                            <w:pPr>
                              <w:jc w:val="center"/>
                            </w:pPr>
                            <w:r>
                              <w:t xml:space="preserve">Figure </w:t>
                            </w:r>
                            <w:r w:rsidR="004E49F0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23E64" id="_x0000_s1031" type="#_x0000_t202" style="position:absolute;left:0;text-align:left;margin-left:145.5pt;margin-top:164.7pt;width:63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" filled="f" stroked="f">
                <v:textbox>
                  <w:txbxContent>
                    <w:p w14:paraId="39DDDFF8" w14:textId="63602EE2" w:rsidR="00863A82" w:rsidRDefault="00863A82" w:rsidP="00863A82">
                      <w:pPr>
                        <w:jc w:val="center"/>
                      </w:pPr>
                      <w:r>
                        <w:t xml:space="preserve">Figure </w:t>
                      </w:r>
                      <w:r w:rsidR="004E49F0"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76DF">
        <w:rPr>
          <w:noProof/>
        </w:rPr>
        <w:drawing>
          <wp:inline distT="0" distB="0" distL="0" distR="0" wp14:anchorId="372E5C2B" wp14:editId="61774C70">
            <wp:extent cx="3257550" cy="2000250"/>
            <wp:effectExtent l="0" t="0" r="0" b="0"/>
            <wp:docPr id="11794519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197" name="Picture 1" descr="A screenshot of a computer erro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A466" w14:textId="163A1433" w:rsidR="00C6603E" w:rsidRDefault="00C6603E" w:rsidP="00C6603E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</w:p>
    <w:p w14:paraId="2206004D" w14:textId="207BB99E" w:rsidR="00E964E3" w:rsidRDefault="00E964E3" w:rsidP="00C6603E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</w:p>
    <w:p w14:paraId="0E54EC9A" w14:textId="18B512A6" w:rsidR="00817918" w:rsidRDefault="00817918" w:rsidP="00392A9B">
      <w:pPr>
        <w:pStyle w:val="ListParagraph"/>
        <w:numPr>
          <w:ilvl w:val="0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installation information.</w:t>
      </w:r>
    </w:p>
    <w:p w14:paraId="249857A2" w14:textId="75991B74" w:rsidR="00392A9B" w:rsidRDefault="004E49F0" w:rsidP="00817918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“Install on this computer” option is selected on the first page of the installation manager, then click “Next”.</w:t>
      </w:r>
    </w:p>
    <w:p w14:paraId="21B8463A" w14:textId="45DBCD29" w:rsidR="00392A9B" w:rsidRDefault="00392A9B" w:rsidP="00817918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the 24-character serial number you noted earlier</w:t>
      </w:r>
      <w:r w:rsidR="00F3702B">
        <w:rPr>
          <w:rFonts w:ascii="Times New Roman" w:hAnsi="Times New Roman" w:cs="Times New Roman"/>
          <w:sz w:val="24"/>
          <w:szCs w:val="24"/>
        </w:rPr>
        <w:t xml:space="preserve"> into the box</w:t>
      </w:r>
      <w:r w:rsidR="00CF72D1">
        <w:rPr>
          <w:rFonts w:ascii="Times New Roman" w:hAnsi="Times New Roman" w:cs="Times New Roman"/>
          <w:sz w:val="24"/>
          <w:szCs w:val="24"/>
        </w:rPr>
        <w:t>es</w:t>
      </w:r>
      <w:r w:rsidR="00F3702B">
        <w:rPr>
          <w:rFonts w:ascii="Times New Roman" w:hAnsi="Times New Roman" w:cs="Times New Roman"/>
          <w:sz w:val="24"/>
          <w:szCs w:val="24"/>
        </w:rPr>
        <w:t xml:space="preserve"> under the “3D Design” heading</w:t>
      </w:r>
      <w:r w:rsidR="00CF72D1">
        <w:rPr>
          <w:rFonts w:ascii="Times New Roman" w:hAnsi="Times New Roman" w:cs="Times New Roman"/>
          <w:sz w:val="24"/>
          <w:szCs w:val="24"/>
        </w:rPr>
        <w:t xml:space="preserve"> in Figure 7</w:t>
      </w:r>
      <w:r w:rsidR="00A706ED">
        <w:rPr>
          <w:rFonts w:ascii="Times New Roman" w:hAnsi="Times New Roman" w:cs="Times New Roman"/>
          <w:sz w:val="24"/>
          <w:szCs w:val="24"/>
        </w:rPr>
        <w:t>, then click “Next”</w:t>
      </w:r>
      <w:r w:rsidR="00F3702B">
        <w:rPr>
          <w:rFonts w:ascii="Times New Roman" w:hAnsi="Times New Roman" w:cs="Times New Roman"/>
          <w:sz w:val="24"/>
          <w:szCs w:val="24"/>
        </w:rPr>
        <w:t>.</w:t>
      </w:r>
    </w:p>
    <w:p w14:paraId="08FC6475" w14:textId="1C12892C" w:rsidR="00CF72D1" w:rsidRDefault="00CF72D1" w:rsidP="00817918">
      <w:pPr>
        <w:spacing w:after="0" w:line="480" w:lineRule="auto"/>
        <w:ind w:left="1440"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Each box holds only 4 characters, so copying and pasting the serial number does not work.</w:t>
      </w:r>
    </w:p>
    <w:p w14:paraId="17A20E1E" w14:textId="25B8D565" w:rsidR="00E964E3" w:rsidRDefault="00817918" w:rsidP="00CF72D1">
      <w:pPr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  <w:r w:rsidRPr="00727F1A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1A06BF" wp14:editId="5DF2A3C6">
                <wp:simplePos x="0" y="0"/>
                <wp:positionH relativeFrom="column">
                  <wp:posOffset>2266950</wp:posOffset>
                </wp:positionH>
                <wp:positionV relativeFrom="paragraph">
                  <wp:posOffset>2540000</wp:posOffset>
                </wp:positionV>
                <wp:extent cx="800100" cy="304800"/>
                <wp:effectExtent l="0" t="0" r="0" b="0"/>
                <wp:wrapSquare wrapText="bothSides"/>
                <wp:docPr id="286074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D8231" w14:textId="261C900F" w:rsidR="00E964E3" w:rsidRDefault="00E964E3" w:rsidP="00E964E3">
                            <w:pPr>
                              <w:jc w:val="center"/>
                            </w:pPr>
                            <w:r>
                              <w:t xml:space="preserve">Figure </w:t>
                            </w:r>
                            <w:r w:rsidR="002E2FED"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06BF" id="_x0000_s1032" type="#_x0000_t202" style="position:absolute;left:0;text-align:left;margin-left:178.5pt;margin-top:200pt;width:63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" filled="f" stroked="f">
                <v:textbox>
                  <w:txbxContent>
                    <w:p w14:paraId="6F8D8231" w14:textId="261C900F" w:rsidR="00E964E3" w:rsidRDefault="00E964E3" w:rsidP="00E964E3">
                      <w:pPr>
                        <w:jc w:val="center"/>
                      </w:pPr>
                      <w:r>
                        <w:t xml:space="preserve">Figure </w:t>
                      </w:r>
                      <w:r w:rsidR="002E2FED"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5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FE1ACE" wp14:editId="62A738DA">
                <wp:simplePos x="0" y="0"/>
                <wp:positionH relativeFrom="column">
                  <wp:posOffset>1790700</wp:posOffset>
                </wp:positionH>
                <wp:positionV relativeFrom="paragraph">
                  <wp:posOffset>668655</wp:posOffset>
                </wp:positionV>
                <wp:extent cx="400050" cy="142875"/>
                <wp:effectExtent l="0" t="0" r="0" b="9525"/>
                <wp:wrapNone/>
                <wp:docPr id="1072153819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428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F55A0" id="Arrow: Right 1" o:spid="_x0000_s1026" type="#_x0000_t13" style="position:absolute;margin-left:141pt;margin-top:52.65pt;width:31.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" adj="17743" fillcolor="#c00000" stroked="f" strokeweight="1pt"/>
            </w:pict>
          </mc:Fallback>
        </mc:AlternateContent>
      </w:r>
      <w:r w:rsidR="00B67560">
        <w:rPr>
          <w:noProof/>
        </w:rPr>
        <w:drawing>
          <wp:inline distT="0" distB="0" distL="0" distR="0" wp14:anchorId="0755BED5" wp14:editId="3812BA47">
            <wp:extent cx="3961045" cy="2476500"/>
            <wp:effectExtent l="0" t="0" r="1905" b="0"/>
            <wp:docPr id="142985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556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10" cy="248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6C95" w14:textId="741CC39F" w:rsidR="00817918" w:rsidRDefault="00817918" w:rsidP="00B67560">
      <w:pPr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</w:p>
    <w:p w14:paraId="25746724" w14:textId="471257A3" w:rsidR="00F3702B" w:rsidRPr="00B67560" w:rsidRDefault="00F3702B" w:rsidP="00B67560">
      <w:pPr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</w:p>
    <w:p w14:paraId="72946B44" w14:textId="14A4E1C8" w:rsidR="00341982" w:rsidRPr="00653622" w:rsidRDefault="007465EB" w:rsidP="00392A9B">
      <w:pPr>
        <w:pStyle w:val="ListParagraph"/>
        <w:numPr>
          <w:ilvl w:val="0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03109">
        <w:rPr>
          <w:rFonts w:ascii="Times New Roman" w:hAnsi="Times New Roman" w:cs="Times New Roman"/>
          <w:sz w:val="24"/>
          <w:szCs w:val="24"/>
        </w:rPr>
        <w:t xml:space="preserve">elect </w:t>
      </w:r>
      <w:r w:rsidR="00D30509">
        <w:rPr>
          <w:rFonts w:ascii="Times New Roman" w:hAnsi="Times New Roman" w:cs="Times New Roman"/>
          <w:sz w:val="24"/>
          <w:szCs w:val="24"/>
        </w:rPr>
        <w:t>“</w:t>
      </w:r>
      <w:r w:rsidR="00703109">
        <w:rPr>
          <w:rFonts w:ascii="Times New Roman" w:hAnsi="Times New Roman" w:cs="Times New Roman"/>
          <w:sz w:val="24"/>
          <w:szCs w:val="24"/>
        </w:rPr>
        <w:t>Download and Install</w:t>
      </w:r>
      <w:r w:rsidR="00D30509">
        <w:rPr>
          <w:rFonts w:ascii="Times New Roman" w:hAnsi="Times New Roman" w:cs="Times New Roman"/>
          <w:sz w:val="24"/>
          <w:szCs w:val="24"/>
        </w:rPr>
        <w:t>”</w:t>
      </w:r>
      <w:r w:rsidR="00703109">
        <w:rPr>
          <w:rFonts w:ascii="Times New Roman" w:hAnsi="Times New Roman" w:cs="Times New Roman"/>
          <w:sz w:val="24"/>
          <w:szCs w:val="24"/>
        </w:rPr>
        <w:t>.</w:t>
      </w:r>
      <w:r w:rsidR="00341982">
        <w:rPr>
          <w:rFonts w:ascii="Times New Roman" w:hAnsi="Times New Roman" w:cs="Times New Roman"/>
          <w:sz w:val="24"/>
          <w:szCs w:val="24"/>
        </w:rPr>
        <w:t xml:space="preserve"> (See Figure 8)</w:t>
      </w:r>
      <w:r w:rsidR="00341982" w:rsidRPr="0034198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</w:p>
    <w:p w14:paraId="0D27D37E" w14:textId="6CABDD7D" w:rsidR="00194E1E" w:rsidRPr="00AF45B2" w:rsidRDefault="00194E1E" w:rsidP="00194E1E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="00AF45B2">
        <w:rPr>
          <w:rFonts w:ascii="Times New Roman" w:hAnsi="Times New Roman" w:cs="Times New Roman"/>
          <w:sz w:val="24"/>
          <w:szCs w:val="24"/>
        </w:rPr>
        <w:t>If you have a VPN running on your computer, you will need to disable it to allow the files to automatically download.</w:t>
      </w:r>
    </w:p>
    <w:p w14:paraId="12F03D82" w14:textId="44E19BAA" w:rsidR="00F3702B" w:rsidRDefault="00341982" w:rsidP="00341982">
      <w:pPr>
        <w:pStyle w:val="ListParagraph"/>
        <w:spacing w:after="0" w:line="480" w:lineRule="auto"/>
        <w:ind w:left="1080" w:righ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134C64" wp14:editId="485FAB93">
                <wp:simplePos x="0" y="0"/>
                <wp:positionH relativeFrom="column">
                  <wp:posOffset>4399915</wp:posOffset>
                </wp:positionH>
                <wp:positionV relativeFrom="paragraph">
                  <wp:posOffset>4139565</wp:posOffset>
                </wp:positionV>
                <wp:extent cx="295275" cy="152400"/>
                <wp:effectExtent l="0" t="0" r="9525" b="0"/>
                <wp:wrapNone/>
                <wp:docPr id="1936797266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971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346.45pt;margin-top:325.95pt;width:23.2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" adj="16026" fillcolor="#c0000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311B47" wp14:editId="129FE90B">
                <wp:simplePos x="0" y="0"/>
                <wp:positionH relativeFrom="column">
                  <wp:posOffset>903606</wp:posOffset>
                </wp:positionH>
                <wp:positionV relativeFrom="paragraph">
                  <wp:posOffset>3375660</wp:posOffset>
                </wp:positionV>
                <wp:extent cx="267338" cy="171449"/>
                <wp:effectExtent l="0" t="8890" r="9525" b="9525"/>
                <wp:wrapNone/>
                <wp:docPr id="806348615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338" cy="171449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9518" id="Arrow: Right 1" o:spid="_x0000_s1026" type="#_x0000_t13" style="position:absolute;margin-left:71.15pt;margin-top:265.8pt;width:21.05pt;height:13.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" adj="14674" fillcolor="#c00000" stroked="f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WARNING:</w:t>
      </w:r>
      <w:r>
        <w:rPr>
          <w:rFonts w:ascii="Times New Roman" w:hAnsi="Times New Roman" w:cs="Times New Roman"/>
          <w:sz w:val="24"/>
          <w:szCs w:val="24"/>
        </w:rPr>
        <w:t xml:space="preserve"> All the options under each heading will be automatically selected by the installation manager. Only change them if you are already </w:t>
      </w:r>
      <w:r w:rsidR="00FD7DE6" w:rsidRPr="00727F1A">
        <w:rPr>
          <w:rFonts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64D4B21" wp14:editId="6DCCA14A">
                <wp:simplePos x="0" y="0"/>
                <wp:positionH relativeFrom="column">
                  <wp:posOffset>2552700</wp:posOffset>
                </wp:positionH>
                <wp:positionV relativeFrom="paragraph">
                  <wp:posOffset>3816350</wp:posOffset>
                </wp:positionV>
                <wp:extent cx="800100" cy="304800"/>
                <wp:effectExtent l="0" t="0" r="0" b="0"/>
                <wp:wrapSquare wrapText="bothSides"/>
                <wp:docPr id="1054010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64E97" w14:textId="69207D02" w:rsidR="0014343F" w:rsidRDefault="0014343F" w:rsidP="0014343F">
                            <w:pPr>
                              <w:jc w:val="center"/>
                            </w:pPr>
                            <w:r>
                              <w:t>Figure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D4B21" id="_x0000_s1033" type="#_x0000_t202" style="position:absolute;left:0;text-align:left;margin-left:201pt;margin-top:300.5pt;width:63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" filled="f" stroked="f">
                <v:textbox>
                  <w:txbxContent>
                    <w:p w14:paraId="7A364E97" w14:textId="69207D02" w:rsidR="0014343F" w:rsidRDefault="0014343F" w:rsidP="0014343F">
                      <w:pPr>
                        <w:jc w:val="center"/>
                      </w:pPr>
                      <w:r>
                        <w:t>Figure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familiar with the SolidWorks installation process.</w:t>
      </w:r>
      <w:r w:rsidRPr="003419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E3DBC4" wp14:editId="150C38E0">
            <wp:extent cx="4686300" cy="3405078"/>
            <wp:effectExtent l="0" t="0" r="0" b="5080"/>
            <wp:docPr id="371221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181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8115" cy="341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11CF" w14:textId="0FD19EE7" w:rsidR="00341982" w:rsidRDefault="00341982" w:rsidP="00341982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</w:p>
    <w:p w14:paraId="202A3251" w14:textId="77777777" w:rsidR="00D30509" w:rsidRDefault="00D30509" w:rsidP="00341982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</w:p>
    <w:p w14:paraId="1D59C5BB" w14:textId="4630824D" w:rsidR="00653622" w:rsidRDefault="00C548C1" w:rsidP="00653622">
      <w:pPr>
        <w:pStyle w:val="ListParagraph"/>
        <w:numPr>
          <w:ilvl w:val="0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C8240A">
        <w:rPr>
          <w:rFonts w:ascii="Times New Roman" w:hAnsi="Times New Roman" w:cs="Times New Roman"/>
          <w:sz w:val="24"/>
          <w:szCs w:val="24"/>
        </w:rPr>
        <w:t xml:space="preserve"> “Finish” on the “Installation is Complete” page</w:t>
      </w:r>
      <w:r>
        <w:rPr>
          <w:rFonts w:ascii="Times New Roman" w:hAnsi="Times New Roman" w:cs="Times New Roman"/>
          <w:sz w:val="24"/>
          <w:szCs w:val="24"/>
        </w:rPr>
        <w:t xml:space="preserve"> after </w:t>
      </w:r>
      <w:r>
        <w:rPr>
          <w:rFonts w:ascii="Times New Roman" w:hAnsi="Times New Roman" w:cs="Times New Roman"/>
          <w:sz w:val="24"/>
          <w:szCs w:val="24"/>
        </w:rPr>
        <w:t>SolidWorks finish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r>
        <w:rPr>
          <w:rFonts w:ascii="Times New Roman" w:hAnsi="Times New Roman" w:cs="Times New Roman"/>
          <w:sz w:val="24"/>
          <w:szCs w:val="24"/>
        </w:rPr>
        <w:t>downloading and installing</w:t>
      </w:r>
      <w:r w:rsidR="00C8240A">
        <w:rPr>
          <w:rFonts w:ascii="Times New Roman" w:hAnsi="Times New Roman" w:cs="Times New Roman"/>
          <w:sz w:val="24"/>
          <w:szCs w:val="24"/>
        </w:rPr>
        <w:t>. (See Figure 9 below)</w:t>
      </w:r>
    </w:p>
    <w:p w14:paraId="1BB6E2F7" w14:textId="77777777" w:rsidR="00D832A6" w:rsidRDefault="007D543D" w:rsidP="007D543D">
      <w:pPr>
        <w:pStyle w:val="ListParagraph"/>
        <w:spacing w:after="0" w:line="480" w:lineRule="auto"/>
        <w:ind w:left="1080" w:right="720"/>
        <w:rPr>
          <w:noProof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WARNING: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Depending on your device, </w:t>
      </w:r>
      <w:r w:rsidR="00FC3090">
        <w:rPr>
          <w:rFonts w:ascii="Times New Roman" w:hAnsi="Times New Roman" w:cs="Times New Roman"/>
          <w:sz w:val="24"/>
          <w:szCs w:val="24"/>
        </w:rPr>
        <w:t xml:space="preserve">you may be requested to stop certain processes before clicking “Retry” to continue your installation. This is required </w:t>
      </w:r>
      <w:r w:rsidR="00550BB8">
        <w:rPr>
          <w:rFonts w:ascii="Times New Roman" w:hAnsi="Times New Roman" w:cs="Times New Roman"/>
          <w:sz w:val="24"/>
          <w:szCs w:val="24"/>
        </w:rPr>
        <w:t xml:space="preserve">to finish the installation process, so verify that those processes are not critical for your device to function before </w:t>
      </w:r>
      <w:r w:rsidR="00D832A6">
        <w:rPr>
          <w:rFonts w:ascii="Times New Roman" w:hAnsi="Times New Roman" w:cs="Times New Roman"/>
          <w:sz w:val="24"/>
          <w:szCs w:val="24"/>
        </w:rPr>
        <w:t>stopping them and clicking “Retry”. You can restart them as soon as the installation is complete.</w:t>
      </w:r>
      <w:r w:rsidR="00D832A6" w:rsidRPr="00D832A6">
        <w:rPr>
          <w:noProof/>
        </w:rPr>
        <w:t xml:space="preserve"> </w:t>
      </w:r>
    </w:p>
    <w:p w14:paraId="77AA3A27" w14:textId="3C992C6A" w:rsidR="007D543D" w:rsidRDefault="00D832A6" w:rsidP="007D543D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  <w:r w:rsidRPr="00727F1A">
        <w:rPr>
          <w:rFonts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228C99" wp14:editId="489AFB5B">
                <wp:simplePos x="0" y="0"/>
                <wp:positionH relativeFrom="column">
                  <wp:posOffset>2190750</wp:posOffset>
                </wp:positionH>
                <wp:positionV relativeFrom="paragraph">
                  <wp:posOffset>2972435</wp:posOffset>
                </wp:positionV>
                <wp:extent cx="800100" cy="304800"/>
                <wp:effectExtent l="0" t="0" r="0" b="0"/>
                <wp:wrapSquare wrapText="bothSides"/>
                <wp:docPr id="1422867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0DE4D" w14:textId="121B23EB" w:rsidR="007D543D" w:rsidRDefault="007D543D" w:rsidP="007D543D">
                            <w:pPr>
                              <w:jc w:val="center"/>
                            </w:pPr>
                            <w:r>
                              <w:t>Figure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8C99" id="_x0000_s1034" type="#_x0000_t202" style="position:absolute;left:0;text-align:left;margin-left:172.5pt;margin-top:234.05pt;width:63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" filled="f" stroked="f">
                <v:textbox>
                  <w:txbxContent>
                    <w:p w14:paraId="3190DE4D" w14:textId="121B23EB" w:rsidR="007D543D" w:rsidRDefault="007D543D" w:rsidP="007D543D">
                      <w:pPr>
                        <w:jc w:val="center"/>
                      </w:pPr>
                      <w:r>
                        <w:t>Figure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4CD932" wp14:editId="737A18F9">
            <wp:extent cx="3810000" cy="2890471"/>
            <wp:effectExtent l="0" t="0" r="0" b="5715"/>
            <wp:docPr id="972413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1366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6249" cy="289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70C2" w14:textId="6881BF1E" w:rsidR="00D832A6" w:rsidRDefault="00D832A6" w:rsidP="007D543D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</w:p>
    <w:p w14:paraId="37596BA5" w14:textId="73B632E2" w:rsidR="00D832A6" w:rsidRPr="007D543D" w:rsidRDefault="00D832A6" w:rsidP="007D543D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</w:p>
    <w:p w14:paraId="7B0A977E" w14:textId="36734875" w:rsidR="00D832A6" w:rsidRDefault="000C2CD2" w:rsidP="00D832A6">
      <w:pPr>
        <w:pStyle w:val="ListParagraph"/>
        <w:numPr>
          <w:ilvl w:val="0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Activate your SolidWorks license.</w:t>
      </w:r>
    </w:p>
    <w:p w14:paraId="0D861632" w14:textId="1AEE716A" w:rsidR="000C2CD2" w:rsidRDefault="000C2CD2" w:rsidP="000C2CD2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SolidWorks</w:t>
      </w:r>
      <w:r w:rsidR="002832A7">
        <w:rPr>
          <w:rFonts w:ascii="Times New Roman" w:hAnsi="Times New Roman" w:cs="Times New Roman"/>
          <w:sz w:val="24"/>
          <w:szCs w:val="24"/>
        </w:rPr>
        <w:t>.</w:t>
      </w:r>
    </w:p>
    <w:p w14:paraId="758692FD" w14:textId="1C1EDED7" w:rsidR="00047CE1" w:rsidRDefault="003F6F71" w:rsidP="000C2CD2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lick “Next”</w:t>
      </w:r>
      <w:r>
        <w:rPr>
          <w:rFonts w:ascii="Times New Roman" w:hAnsi="Times New Roman" w:cs="Times New Roman"/>
          <w:sz w:val="24"/>
          <w:szCs w:val="24"/>
        </w:rPr>
        <w:t xml:space="preserve"> after v</w:t>
      </w:r>
      <w:r w:rsidR="00047CE1">
        <w:rPr>
          <w:rFonts w:ascii="Times New Roman" w:hAnsi="Times New Roman" w:cs="Times New Roman"/>
          <w:sz w:val="24"/>
          <w:szCs w:val="24"/>
        </w:rPr>
        <w:t>erify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="00047CE1">
        <w:rPr>
          <w:rFonts w:ascii="Times New Roman" w:hAnsi="Times New Roman" w:cs="Times New Roman"/>
          <w:sz w:val="24"/>
          <w:szCs w:val="24"/>
        </w:rPr>
        <w:t xml:space="preserve">the first option is selected when brought to </w:t>
      </w:r>
      <w:r w:rsidR="002832A7">
        <w:rPr>
          <w:rFonts w:ascii="Times New Roman" w:hAnsi="Times New Roman" w:cs="Times New Roman"/>
          <w:sz w:val="24"/>
          <w:szCs w:val="24"/>
        </w:rPr>
        <w:t>“SOLIDWORKS Product Activation”.</w:t>
      </w:r>
    </w:p>
    <w:p w14:paraId="66DC0BB7" w14:textId="14F2D455" w:rsidR="002832A7" w:rsidRDefault="002832A7" w:rsidP="000C2CD2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“Select All”</w:t>
      </w:r>
      <w:r w:rsidR="000343EC">
        <w:rPr>
          <w:rFonts w:ascii="Times New Roman" w:hAnsi="Times New Roman" w:cs="Times New Roman"/>
          <w:sz w:val="24"/>
          <w:szCs w:val="24"/>
        </w:rPr>
        <w:t>, supply your email address in the “Contact Information” box, and click “Next”.</w:t>
      </w:r>
      <w:r w:rsidR="00461DCE">
        <w:rPr>
          <w:rFonts w:ascii="Times New Roman" w:hAnsi="Times New Roman" w:cs="Times New Roman"/>
          <w:sz w:val="24"/>
          <w:szCs w:val="24"/>
        </w:rPr>
        <w:t xml:space="preserve"> (See Figure 10)</w:t>
      </w:r>
    </w:p>
    <w:p w14:paraId="3C969EAD" w14:textId="48A203E6" w:rsidR="000343EC" w:rsidRDefault="000343EC" w:rsidP="000343EC">
      <w:pPr>
        <w:pStyle w:val="ListParagraph"/>
        <w:spacing w:after="0" w:line="480" w:lineRule="auto"/>
        <w:ind w:left="1800"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Use the same email address as in Step 4b.</w:t>
      </w:r>
    </w:p>
    <w:p w14:paraId="6CA2FF4A" w14:textId="763FE81E" w:rsidR="00A61E10" w:rsidRDefault="00A61E10" w:rsidP="00A61E10">
      <w:pPr>
        <w:pStyle w:val="ListParagraph"/>
        <w:numPr>
          <w:ilvl w:val="1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“Finish” </w:t>
      </w:r>
      <w:r w:rsidR="003F6F71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5C52">
        <w:rPr>
          <w:rFonts w:ascii="Times New Roman" w:hAnsi="Times New Roman" w:cs="Times New Roman"/>
          <w:sz w:val="24"/>
          <w:szCs w:val="24"/>
        </w:rPr>
        <w:t>“Accept” to accept the license agreement.</w:t>
      </w:r>
    </w:p>
    <w:p w14:paraId="598A7B64" w14:textId="2BCF1115" w:rsidR="00C720A9" w:rsidRDefault="00C720A9" w:rsidP="000343EC">
      <w:pPr>
        <w:pStyle w:val="ListParagraph"/>
        <w:spacing w:after="0" w:line="480" w:lineRule="auto"/>
        <w:ind w:left="1800" w:righ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CF2460" wp14:editId="4E3175A2">
                <wp:simplePos x="0" y="0"/>
                <wp:positionH relativeFrom="column">
                  <wp:posOffset>3713799</wp:posOffset>
                </wp:positionH>
                <wp:positionV relativeFrom="paragraph">
                  <wp:posOffset>3427412</wp:posOffset>
                </wp:positionV>
                <wp:extent cx="330833" cy="238127"/>
                <wp:effectExtent l="0" t="0" r="1588" b="1587"/>
                <wp:wrapNone/>
                <wp:docPr id="77548086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30833" cy="23812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BF8E2" id="Arrow: Right 1" o:spid="_x0000_s1026" type="#_x0000_t13" style="position:absolute;margin-left:292.45pt;margin-top:269.85pt;width:26.05pt;height:18.75pt;rotation:-9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" adj="13826" fillcolor="#c0000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B5EE14" wp14:editId="0B8ADFA7">
                <wp:simplePos x="0" y="0"/>
                <wp:positionH relativeFrom="column">
                  <wp:posOffset>4363719</wp:posOffset>
                </wp:positionH>
                <wp:positionV relativeFrom="paragraph">
                  <wp:posOffset>2849880</wp:posOffset>
                </wp:positionV>
                <wp:extent cx="400050" cy="238125"/>
                <wp:effectExtent l="0" t="0" r="0" b="9525"/>
                <wp:wrapNone/>
                <wp:docPr id="78938783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00050" cy="2381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5AA1" id="Arrow: Right 1" o:spid="_x0000_s1026" type="#_x0000_t13" style="position:absolute;margin-left:343.6pt;margin-top:224.4pt;width:31.5pt;height:18.75pt;rotation:180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" adj="15171" fillcolor="#c0000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25FC1A" wp14:editId="39631645">
                <wp:simplePos x="0" y="0"/>
                <wp:positionH relativeFrom="column">
                  <wp:posOffset>4443414</wp:posOffset>
                </wp:positionH>
                <wp:positionV relativeFrom="paragraph">
                  <wp:posOffset>966788</wp:posOffset>
                </wp:positionV>
                <wp:extent cx="400050" cy="238125"/>
                <wp:effectExtent l="4762" t="0" r="4763" b="4762"/>
                <wp:wrapNone/>
                <wp:docPr id="158749639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00050" cy="2381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5C97" id="Arrow: Right 1" o:spid="_x0000_s1026" type="#_x0000_t13" style="position:absolute;margin-left:349.9pt;margin-top:76.15pt;width:31.5pt;height:18.75pt;rotation:-90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" adj="15171" fillcolor="#c00000" stroked="f" strokeweight="1pt"/>
            </w:pict>
          </mc:Fallback>
        </mc:AlternateContent>
      </w:r>
      <w:r w:rsidRPr="00727F1A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A3711BA" wp14:editId="0B4207F6">
                <wp:simplePos x="0" y="0"/>
                <wp:positionH relativeFrom="column">
                  <wp:posOffset>2876550</wp:posOffset>
                </wp:positionH>
                <wp:positionV relativeFrom="paragraph">
                  <wp:posOffset>3978910</wp:posOffset>
                </wp:positionV>
                <wp:extent cx="800100" cy="304800"/>
                <wp:effectExtent l="0" t="0" r="0" b="0"/>
                <wp:wrapSquare wrapText="bothSides"/>
                <wp:docPr id="1857504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E6F81" w14:textId="23CCF982" w:rsidR="00C720A9" w:rsidRDefault="00C720A9" w:rsidP="00C720A9">
                            <w:pPr>
                              <w:jc w:val="center"/>
                            </w:pPr>
                            <w:r>
                              <w:t>Figure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11BA" id="_x0000_s1035" type="#_x0000_t202" style="position:absolute;left:0;text-align:left;margin-left:226.5pt;margin-top:313.3pt;width:63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" filled="f" stroked="f">
                <v:textbox>
                  <w:txbxContent>
                    <w:p w14:paraId="4A0E6F81" w14:textId="23CCF982" w:rsidR="00C720A9" w:rsidRDefault="00C720A9" w:rsidP="00C720A9">
                      <w:pPr>
                        <w:jc w:val="center"/>
                      </w:pPr>
                      <w:r>
                        <w:t>Figure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C74036" wp14:editId="6640AB30">
            <wp:extent cx="4381500" cy="3929563"/>
            <wp:effectExtent l="0" t="0" r="0" b="0"/>
            <wp:docPr id="7840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25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241" cy="394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1EF1" w14:textId="5734B245" w:rsidR="00461DCE" w:rsidRDefault="00461DCE" w:rsidP="00461DCE">
      <w:p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27FD58F" w14:textId="77777777" w:rsidR="009477C9" w:rsidRPr="00461DCE" w:rsidRDefault="009477C9" w:rsidP="00461DCE">
      <w:p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</w:p>
    <w:p w14:paraId="3DA7948A" w14:textId="0DB53CF2" w:rsidR="007D543D" w:rsidRDefault="009477C9" w:rsidP="009477C9">
      <w:pPr>
        <w:pStyle w:val="ListParagraph"/>
        <w:numPr>
          <w:ilvl w:val="0"/>
          <w:numId w:val="13"/>
        </w:num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SolidWorks again and enjoy your 3D-modeling experience!</w:t>
      </w:r>
    </w:p>
    <w:p w14:paraId="0AF81BB1" w14:textId="7CEFBFCB" w:rsidR="00320695" w:rsidRDefault="00320695" w:rsidP="00320695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  <w:r w:rsidRPr="00727F1A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5ADEDD2" wp14:editId="5CB3C514">
                <wp:simplePos x="0" y="0"/>
                <wp:positionH relativeFrom="column">
                  <wp:posOffset>2876550</wp:posOffset>
                </wp:positionH>
                <wp:positionV relativeFrom="paragraph">
                  <wp:posOffset>2782570</wp:posOffset>
                </wp:positionV>
                <wp:extent cx="800100" cy="304800"/>
                <wp:effectExtent l="0" t="0" r="0" b="0"/>
                <wp:wrapSquare wrapText="bothSides"/>
                <wp:docPr id="710718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CAF65" w14:textId="52D6BD2C" w:rsidR="00320695" w:rsidRDefault="00320695" w:rsidP="00320695">
                            <w:pPr>
                              <w:jc w:val="center"/>
                            </w:pPr>
                            <w:r>
                              <w:t>Figure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DEDD2" id="_x0000_s1036" type="#_x0000_t202" style="position:absolute;left:0;text-align:left;margin-left:226.5pt;margin-top:219.1pt;width:63pt;height:2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" filled="f" stroked="f">
                <v:textbox>
                  <w:txbxContent>
                    <w:p w14:paraId="098CAF65" w14:textId="52D6BD2C" w:rsidR="00320695" w:rsidRDefault="00320695" w:rsidP="00320695">
                      <w:pPr>
                        <w:jc w:val="center"/>
                      </w:pPr>
                      <w:r>
                        <w:t>Figure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649B9E" wp14:editId="0AC582AB">
            <wp:extent cx="4801771" cy="2705100"/>
            <wp:effectExtent l="0" t="0" r="0" b="0"/>
            <wp:docPr id="639848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4838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6614" cy="27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E729" w14:textId="77777777" w:rsidR="00614143" w:rsidRDefault="00614143" w:rsidP="00320695">
      <w:pPr>
        <w:pStyle w:val="ListParagraph"/>
        <w:spacing w:after="0" w:line="480" w:lineRule="auto"/>
        <w:ind w:left="1080" w:right="720"/>
        <w:rPr>
          <w:rFonts w:ascii="Times New Roman" w:hAnsi="Times New Roman" w:cs="Times New Roman"/>
          <w:sz w:val="24"/>
          <w:szCs w:val="24"/>
        </w:rPr>
      </w:pPr>
    </w:p>
    <w:p w14:paraId="4017F9C8" w14:textId="704CD69D" w:rsidR="00614143" w:rsidRDefault="00614143" w:rsidP="00614143">
      <w:pPr>
        <w:spacing w:after="0" w:line="480" w:lineRule="auto"/>
        <w:ind w:righ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14:paraId="6F44BA1E" w14:textId="146A2ECC" w:rsidR="00614143" w:rsidRPr="00470D74" w:rsidRDefault="00470D74" w:rsidP="00614143">
      <w:p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Congratulations on successfully installing </w:t>
      </w:r>
      <w:r w:rsidR="00092AC0">
        <w:rPr>
          <w:rFonts w:ascii="Times New Roman" w:hAnsi="Times New Roman" w:cs="Times New Roman"/>
          <w:sz w:val="24"/>
          <w:szCs w:val="24"/>
        </w:rPr>
        <w:t xml:space="preserve">SolidWorks! This will be a useful tool for any 3D-modeling or design tasks you hope to achieve in the future. </w:t>
      </w:r>
      <w:r w:rsidR="00165FBD">
        <w:rPr>
          <w:rFonts w:ascii="Times New Roman" w:hAnsi="Times New Roman" w:cs="Times New Roman"/>
          <w:sz w:val="24"/>
          <w:szCs w:val="24"/>
        </w:rPr>
        <w:t>If this is your first time using SolidWork</w:t>
      </w:r>
      <w:r w:rsidR="004E0EB3">
        <w:rPr>
          <w:rFonts w:ascii="Times New Roman" w:hAnsi="Times New Roman" w:cs="Times New Roman"/>
          <w:sz w:val="24"/>
          <w:szCs w:val="24"/>
        </w:rPr>
        <w:t xml:space="preserve">s, you can access the </w:t>
      </w:r>
      <w:r w:rsidR="00386B52">
        <w:rPr>
          <w:rFonts w:ascii="Times New Roman" w:hAnsi="Times New Roman" w:cs="Times New Roman"/>
          <w:sz w:val="24"/>
          <w:szCs w:val="24"/>
        </w:rPr>
        <w:t xml:space="preserve">“Learn” tab from the initial welcome screen to access a variety of </w:t>
      </w:r>
      <w:r w:rsidR="00FB2BD2">
        <w:rPr>
          <w:rFonts w:ascii="Times New Roman" w:hAnsi="Times New Roman" w:cs="Times New Roman"/>
          <w:sz w:val="24"/>
          <w:szCs w:val="24"/>
        </w:rPr>
        <w:t>tutorials and training to start your SolidWorks journey.</w:t>
      </w:r>
    </w:p>
    <w:p w14:paraId="39A3240E" w14:textId="77777777" w:rsidR="00FB2BD2" w:rsidRDefault="00FB2BD2" w:rsidP="00FB2BD2">
      <w:p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</w:p>
    <w:p w14:paraId="1459F0A5" w14:textId="2D035313" w:rsidR="00FB2BD2" w:rsidRDefault="00FB2BD2" w:rsidP="00FB2BD2">
      <w:pPr>
        <w:spacing w:after="0" w:line="480" w:lineRule="auto"/>
        <w:ind w:righ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Troubleshooting</w:t>
      </w:r>
    </w:p>
    <w:p w14:paraId="7DD897EF" w14:textId="50CE7E7D" w:rsidR="00FB2BD2" w:rsidRPr="00FB2BD2" w:rsidRDefault="00FB2BD2" w:rsidP="00FB2BD2">
      <w:pPr>
        <w:spacing w:after="0" w:line="48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119EE">
        <w:rPr>
          <w:rFonts w:ascii="Times New Roman" w:hAnsi="Times New Roman" w:cs="Times New Roman"/>
          <w:sz w:val="24"/>
          <w:szCs w:val="24"/>
        </w:rPr>
        <w:t>Most issues that you might encounter</w:t>
      </w:r>
      <w:r w:rsidR="00F40FE6">
        <w:rPr>
          <w:rFonts w:ascii="Times New Roman" w:hAnsi="Times New Roman" w:cs="Times New Roman"/>
          <w:sz w:val="24"/>
          <w:szCs w:val="24"/>
        </w:rPr>
        <w:t xml:space="preserve"> during the installation process are covered in the warnings and notes sections throughout the installation guide.</w:t>
      </w:r>
      <w:r w:rsidR="00F404F1">
        <w:rPr>
          <w:rFonts w:ascii="Times New Roman" w:hAnsi="Times New Roman" w:cs="Times New Roman"/>
          <w:sz w:val="24"/>
          <w:szCs w:val="24"/>
        </w:rPr>
        <w:t xml:space="preserve"> For other resources on issues that you may encounter unexpectedly, </w:t>
      </w:r>
      <w:r w:rsidR="0060598C">
        <w:rPr>
          <w:rFonts w:ascii="Times New Roman" w:hAnsi="Times New Roman" w:cs="Times New Roman"/>
          <w:sz w:val="24"/>
          <w:szCs w:val="24"/>
        </w:rPr>
        <w:t xml:space="preserve">refer to the official SolidWorks Troubleshooting page at </w:t>
      </w:r>
      <w:hyperlink r:id="rId24" w:history="1">
        <w:r w:rsidR="0060598C" w:rsidRPr="00267ABC">
          <w:rPr>
            <w:rStyle w:val="Hyperlink"/>
            <w:rFonts w:ascii="Times New Roman" w:hAnsi="Times New Roman" w:cs="Times New Roman"/>
            <w:sz w:val="24"/>
            <w:szCs w:val="24"/>
          </w:rPr>
          <w:t>https://help.solidworks.com/2024/english/Installation/install_guide/c_troubleshooting_overview.htm?verRedirect=1</w:t>
        </w:r>
      </w:hyperlink>
      <w:r w:rsidR="0060598C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FB2BD2" w:rsidRPr="00FB2BD2" w:rsidSect="00730F90">
      <w:footerReference w:type="first" r:id="rId25"/>
      <w:pgSz w:w="12240" w:h="15840" w:code="1"/>
      <w:pgMar w:top="1440" w:right="1440" w:bottom="1440" w:left="1440" w:header="720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39D12" w14:textId="77777777" w:rsidR="003E6D25" w:rsidRDefault="003E6D25" w:rsidP="00A66B18">
      <w:pPr>
        <w:spacing w:after="0"/>
      </w:pPr>
      <w:r>
        <w:separator/>
      </w:r>
    </w:p>
  </w:endnote>
  <w:endnote w:type="continuationSeparator" w:id="0">
    <w:p w14:paraId="4C839E39" w14:textId="77777777" w:rsidR="003E6D25" w:rsidRDefault="003E6D25" w:rsidP="00A66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B2810" w14:textId="10A5B419" w:rsidR="00284AB4" w:rsidRPr="00284AB4" w:rsidRDefault="00284AB4">
    <w:pPr>
      <w:pStyle w:val="Footer"/>
      <w:rPr>
        <w:sz w:val="28"/>
        <w:szCs w:val="28"/>
      </w:rPr>
    </w:pPr>
    <w:r w:rsidRPr="00284AB4">
      <w:rPr>
        <w:sz w:val="28"/>
        <w:szCs w:val="28"/>
      </w:rPr>
      <w:t>Josiah Schmitz</w:t>
    </w:r>
    <w:r>
      <w:tab/>
    </w:r>
    <w:r>
      <w:ptab w:relativeTo="margin" w:alignment="center" w:leader="none"/>
    </w:r>
    <w:r w:rsidRPr="00284AB4">
      <w:rPr>
        <w:sz w:val="28"/>
        <w:szCs w:val="28"/>
      </w:rPr>
      <w:t>ENG2140</w:t>
    </w:r>
    <w:r w:rsidRPr="00284AB4">
      <w:rPr>
        <w:sz w:val="28"/>
        <w:szCs w:val="28"/>
      </w:rPr>
      <w:ptab w:relativeTo="margin" w:alignment="right" w:leader="none"/>
    </w:r>
    <w:r w:rsidRPr="00284AB4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C6839" w14:textId="77777777" w:rsidR="003E6D25" w:rsidRDefault="003E6D25" w:rsidP="00A66B18">
      <w:pPr>
        <w:spacing w:after="0"/>
      </w:pPr>
      <w:r>
        <w:separator/>
      </w:r>
    </w:p>
  </w:footnote>
  <w:footnote w:type="continuationSeparator" w:id="0">
    <w:p w14:paraId="1DE5FB88" w14:textId="77777777" w:rsidR="003E6D25" w:rsidRDefault="003E6D25" w:rsidP="00A66B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D5819"/>
    <w:multiLevelType w:val="hybridMultilevel"/>
    <w:tmpl w:val="B53C594C"/>
    <w:lvl w:ilvl="0" w:tplc="6BF29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F74137"/>
    <w:multiLevelType w:val="hybridMultilevel"/>
    <w:tmpl w:val="F0CAFAD2"/>
    <w:lvl w:ilvl="0" w:tplc="D894579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791D35"/>
    <w:multiLevelType w:val="hybridMultilevel"/>
    <w:tmpl w:val="41862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5E2231"/>
    <w:multiLevelType w:val="hybridMultilevel"/>
    <w:tmpl w:val="DB0C1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5120040">
    <w:abstractNumId w:val="1"/>
  </w:num>
  <w:num w:numId="2" w16cid:durableId="201870563">
    <w:abstractNumId w:val="1"/>
  </w:num>
  <w:num w:numId="3" w16cid:durableId="1284921028">
    <w:abstractNumId w:val="1"/>
  </w:num>
  <w:num w:numId="4" w16cid:durableId="220791633">
    <w:abstractNumId w:val="1"/>
  </w:num>
  <w:num w:numId="5" w16cid:durableId="1252815128">
    <w:abstractNumId w:val="1"/>
  </w:num>
  <w:num w:numId="6" w16cid:durableId="1910799613">
    <w:abstractNumId w:val="1"/>
  </w:num>
  <w:num w:numId="7" w16cid:durableId="1894122809">
    <w:abstractNumId w:val="1"/>
  </w:num>
  <w:num w:numId="8" w16cid:durableId="1093627756">
    <w:abstractNumId w:val="1"/>
  </w:num>
  <w:num w:numId="9" w16cid:durableId="1468353417">
    <w:abstractNumId w:val="1"/>
  </w:num>
  <w:num w:numId="10" w16cid:durableId="916018528">
    <w:abstractNumId w:val="1"/>
  </w:num>
  <w:num w:numId="11" w16cid:durableId="1274559090">
    <w:abstractNumId w:val="4"/>
  </w:num>
  <w:num w:numId="12" w16cid:durableId="1379235131">
    <w:abstractNumId w:val="0"/>
  </w:num>
  <w:num w:numId="13" w16cid:durableId="120928608">
    <w:abstractNumId w:val="2"/>
  </w:num>
  <w:num w:numId="14" w16cid:durableId="1684892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B4"/>
    <w:rsid w:val="00020C50"/>
    <w:rsid w:val="00022442"/>
    <w:rsid w:val="000343EC"/>
    <w:rsid w:val="00047CE1"/>
    <w:rsid w:val="00081E89"/>
    <w:rsid w:val="00083BAA"/>
    <w:rsid w:val="00084C55"/>
    <w:rsid w:val="00092AC0"/>
    <w:rsid w:val="00092D6E"/>
    <w:rsid w:val="000A0B31"/>
    <w:rsid w:val="000C2CD2"/>
    <w:rsid w:val="000E018C"/>
    <w:rsid w:val="0010680C"/>
    <w:rsid w:val="001119EE"/>
    <w:rsid w:val="0012246E"/>
    <w:rsid w:val="0014343F"/>
    <w:rsid w:val="00165FBD"/>
    <w:rsid w:val="001766D6"/>
    <w:rsid w:val="00194E1E"/>
    <w:rsid w:val="001E2320"/>
    <w:rsid w:val="00214E28"/>
    <w:rsid w:val="002720DB"/>
    <w:rsid w:val="00282E47"/>
    <w:rsid w:val="002832A7"/>
    <w:rsid w:val="00284AB4"/>
    <w:rsid w:val="002B0512"/>
    <w:rsid w:val="002D08DA"/>
    <w:rsid w:val="002E2FED"/>
    <w:rsid w:val="00320695"/>
    <w:rsid w:val="00341982"/>
    <w:rsid w:val="00352B81"/>
    <w:rsid w:val="00386B52"/>
    <w:rsid w:val="00392A9B"/>
    <w:rsid w:val="003A0150"/>
    <w:rsid w:val="003E24DF"/>
    <w:rsid w:val="003E6D25"/>
    <w:rsid w:val="003F6F71"/>
    <w:rsid w:val="0041428F"/>
    <w:rsid w:val="00451462"/>
    <w:rsid w:val="00461DCE"/>
    <w:rsid w:val="00466E8F"/>
    <w:rsid w:val="00470D74"/>
    <w:rsid w:val="004842EF"/>
    <w:rsid w:val="004A2B0D"/>
    <w:rsid w:val="004E0EB3"/>
    <w:rsid w:val="004E328A"/>
    <w:rsid w:val="004E49F0"/>
    <w:rsid w:val="00543119"/>
    <w:rsid w:val="00550BB8"/>
    <w:rsid w:val="00556A94"/>
    <w:rsid w:val="005670E0"/>
    <w:rsid w:val="00595901"/>
    <w:rsid w:val="005A3746"/>
    <w:rsid w:val="005C2210"/>
    <w:rsid w:val="005D21C3"/>
    <w:rsid w:val="005D7940"/>
    <w:rsid w:val="0060598C"/>
    <w:rsid w:val="00614143"/>
    <w:rsid w:val="00615018"/>
    <w:rsid w:val="0062123A"/>
    <w:rsid w:val="00637109"/>
    <w:rsid w:val="00646E75"/>
    <w:rsid w:val="00653622"/>
    <w:rsid w:val="00664158"/>
    <w:rsid w:val="006728AE"/>
    <w:rsid w:val="00677C51"/>
    <w:rsid w:val="00686702"/>
    <w:rsid w:val="006A76DF"/>
    <w:rsid w:val="006C1055"/>
    <w:rsid w:val="006D3DFF"/>
    <w:rsid w:val="006D4CDA"/>
    <w:rsid w:val="006F00F9"/>
    <w:rsid w:val="006F688C"/>
    <w:rsid w:val="006F6F10"/>
    <w:rsid w:val="00703109"/>
    <w:rsid w:val="00727F1A"/>
    <w:rsid w:val="00730F90"/>
    <w:rsid w:val="00734CEC"/>
    <w:rsid w:val="007465EB"/>
    <w:rsid w:val="00783E79"/>
    <w:rsid w:val="007A602A"/>
    <w:rsid w:val="007B5AE8"/>
    <w:rsid w:val="007D543D"/>
    <w:rsid w:val="007E1528"/>
    <w:rsid w:val="007E7F36"/>
    <w:rsid w:val="007F5192"/>
    <w:rsid w:val="00817918"/>
    <w:rsid w:val="00830A66"/>
    <w:rsid w:val="00832193"/>
    <w:rsid w:val="00854FCE"/>
    <w:rsid w:val="00860A91"/>
    <w:rsid w:val="00863A82"/>
    <w:rsid w:val="00887B91"/>
    <w:rsid w:val="008A4725"/>
    <w:rsid w:val="008D4311"/>
    <w:rsid w:val="008E0E9C"/>
    <w:rsid w:val="008F6621"/>
    <w:rsid w:val="00901760"/>
    <w:rsid w:val="00910D6C"/>
    <w:rsid w:val="00927DA4"/>
    <w:rsid w:val="009313A6"/>
    <w:rsid w:val="00937FC1"/>
    <w:rsid w:val="009477C9"/>
    <w:rsid w:val="0097052C"/>
    <w:rsid w:val="009B2EE2"/>
    <w:rsid w:val="009D057B"/>
    <w:rsid w:val="009D6E13"/>
    <w:rsid w:val="009E15E8"/>
    <w:rsid w:val="00A12052"/>
    <w:rsid w:val="00A17724"/>
    <w:rsid w:val="00A22785"/>
    <w:rsid w:val="00A53FF6"/>
    <w:rsid w:val="00A61760"/>
    <w:rsid w:val="00A61E10"/>
    <w:rsid w:val="00A66B18"/>
    <w:rsid w:val="00A6783B"/>
    <w:rsid w:val="00A706ED"/>
    <w:rsid w:val="00A918A6"/>
    <w:rsid w:val="00A96CF8"/>
    <w:rsid w:val="00AB5C67"/>
    <w:rsid w:val="00AD0A3D"/>
    <w:rsid w:val="00AD1D2B"/>
    <w:rsid w:val="00AD490B"/>
    <w:rsid w:val="00AE1388"/>
    <w:rsid w:val="00AF3982"/>
    <w:rsid w:val="00AF45B2"/>
    <w:rsid w:val="00B3561E"/>
    <w:rsid w:val="00B46697"/>
    <w:rsid w:val="00B50294"/>
    <w:rsid w:val="00B57D6E"/>
    <w:rsid w:val="00B67560"/>
    <w:rsid w:val="00BA016A"/>
    <w:rsid w:val="00BB7389"/>
    <w:rsid w:val="00C07C4B"/>
    <w:rsid w:val="00C27CD5"/>
    <w:rsid w:val="00C36575"/>
    <w:rsid w:val="00C548C1"/>
    <w:rsid w:val="00C6603E"/>
    <w:rsid w:val="00C701F7"/>
    <w:rsid w:val="00C70786"/>
    <w:rsid w:val="00C720A9"/>
    <w:rsid w:val="00C8240A"/>
    <w:rsid w:val="00C84493"/>
    <w:rsid w:val="00CC4408"/>
    <w:rsid w:val="00CC471F"/>
    <w:rsid w:val="00CF72D1"/>
    <w:rsid w:val="00D30509"/>
    <w:rsid w:val="00D41084"/>
    <w:rsid w:val="00D56F42"/>
    <w:rsid w:val="00D66593"/>
    <w:rsid w:val="00D832A6"/>
    <w:rsid w:val="00D93D19"/>
    <w:rsid w:val="00D949FA"/>
    <w:rsid w:val="00DD1A7E"/>
    <w:rsid w:val="00DD311C"/>
    <w:rsid w:val="00DE0FD6"/>
    <w:rsid w:val="00DE6DA2"/>
    <w:rsid w:val="00DF2D30"/>
    <w:rsid w:val="00E02014"/>
    <w:rsid w:val="00E21240"/>
    <w:rsid w:val="00E32BC9"/>
    <w:rsid w:val="00E35935"/>
    <w:rsid w:val="00E45E23"/>
    <w:rsid w:val="00E55D74"/>
    <w:rsid w:val="00E6222B"/>
    <w:rsid w:val="00E6540C"/>
    <w:rsid w:val="00E81E2A"/>
    <w:rsid w:val="00E92F80"/>
    <w:rsid w:val="00E95C7D"/>
    <w:rsid w:val="00E964E3"/>
    <w:rsid w:val="00EA5C52"/>
    <w:rsid w:val="00EE0952"/>
    <w:rsid w:val="00EE7713"/>
    <w:rsid w:val="00F0564A"/>
    <w:rsid w:val="00F30BC9"/>
    <w:rsid w:val="00F3702B"/>
    <w:rsid w:val="00F404F1"/>
    <w:rsid w:val="00F40FE6"/>
    <w:rsid w:val="00FB2BD2"/>
    <w:rsid w:val="00FC3090"/>
    <w:rsid w:val="00FC5A2C"/>
    <w:rsid w:val="00FD5806"/>
    <w:rsid w:val="00FD7DE6"/>
    <w:rsid w:val="00FE0F43"/>
    <w:rsid w:val="00FE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D04E9"/>
  <w14:defaultImageDpi w14:val="32767"/>
  <w15:chartTrackingRefBased/>
  <w15:docId w15:val="{83811F1A-6F2D-4120-A0CE-FD819D2F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/>
    <w:lsdException w:name="Signature" w:semiHidden="1" w:uiPriority="7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614143"/>
  </w:style>
  <w:style w:type="paragraph" w:styleId="Heading1">
    <w:name w:val="heading 1"/>
    <w:basedOn w:val="Normal"/>
    <w:next w:val="Normal"/>
    <w:link w:val="Heading1Char"/>
    <w:uiPriority w:val="9"/>
    <w:qFormat/>
    <w:rsid w:val="00284AB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AB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AB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AB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AB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AB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AB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AB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AB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A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Recipient">
    <w:name w:val="Recipient"/>
    <w:basedOn w:val="Normal"/>
    <w:uiPriority w:val="3"/>
    <w:semiHidden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22"/>
    <w:qFormat/>
    <w:rsid w:val="00284AB4"/>
    <w:rPr>
      <w:b/>
      <w:bCs/>
      <w:color w:val="000000" w:themeColor="text1"/>
    </w:rPr>
  </w:style>
  <w:style w:type="paragraph" w:customStyle="1" w:styleId="ContactInfo">
    <w:name w:val="Contact Info"/>
    <w:basedOn w:val="Normal"/>
    <w:uiPriority w:val="1"/>
    <w:rsid w:val="007E7F36"/>
    <w:pPr>
      <w:spacing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284A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84A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A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MeetingInfo">
    <w:name w:val="Meeting Info"/>
    <w:basedOn w:val="Normal"/>
    <w:rsid w:val="007E7F36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rsid w:val="007E7F36"/>
    <w:pPr>
      <w:spacing w:before="120" w:after="0"/>
    </w:pPr>
    <w:rPr>
      <w:b/>
    </w:rPr>
  </w:style>
  <w:style w:type="paragraph" w:customStyle="1" w:styleId="ItemDescription">
    <w:name w:val="Item Description"/>
    <w:basedOn w:val="Normal"/>
    <w:rsid w:val="00E21240"/>
    <w:pPr>
      <w:spacing w:after="120"/>
      <w:ind w:right="360"/>
    </w:pPr>
  </w:style>
  <w:style w:type="paragraph" w:customStyle="1" w:styleId="Location">
    <w:name w:val="Location"/>
    <w:basedOn w:val="Normal"/>
    <w:rsid w:val="00E21240"/>
    <w:pPr>
      <w:spacing w:after="1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84A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A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AB4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AB4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A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A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A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AB4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A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84AB4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284AB4"/>
    <w:rPr>
      <w:i/>
      <w:iCs/>
      <w:color w:val="auto"/>
    </w:rPr>
  </w:style>
  <w:style w:type="paragraph" w:styleId="NoSpacing">
    <w:name w:val="No Spacing"/>
    <w:uiPriority w:val="1"/>
    <w:qFormat/>
    <w:rsid w:val="00284A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A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84A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A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AB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84A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84AB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84AB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4A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84AB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AB4"/>
    <w:pPr>
      <w:outlineLvl w:val="9"/>
    </w:pPr>
  </w:style>
  <w:style w:type="paragraph" w:styleId="ListParagraph">
    <w:name w:val="List Paragraph"/>
    <w:basedOn w:val="Normal"/>
    <w:uiPriority w:val="34"/>
    <w:qFormat/>
    <w:rsid w:val="00730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46E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1224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5E8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eople.wright.edu/craig.baudendistel" TargetMode="External"/><Relationship Id="rId24" Type="http://schemas.openxmlformats.org/officeDocument/2006/relationships/hyperlink" Target="https://help.solidworks.com/2024/english/Installation/install_guide/c_troubleshooting_overview.htm?verRedirect=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olidworks.com/SEK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ah\AppData\Roaming\Microsoft\Templates\Blue%20curve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1A6DCB9-4989-4279-8AC6-2FEAA4CAAE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meeting agenda</Template>
  <TotalTime>161</TotalTime>
  <Pages>11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</dc:creator>
  <cp:keywords/>
  <dc:description/>
  <cp:lastModifiedBy>Schmitz, Josiah</cp:lastModifiedBy>
  <cp:revision>130</cp:revision>
  <dcterms:created xsi:type="dcterms:W3CDTF">2024-09-30T01:15:00Z</dcterms:created>
  <dcterms:modified xsi:type="dcterms:W3CDTF">2024-10-09T17:54:00Z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